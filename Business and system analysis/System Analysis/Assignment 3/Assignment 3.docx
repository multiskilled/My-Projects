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287700450"/>
        <w:docPartObj>
          <w:docPartGallery w:val="Cover Pages"/>
          <w:docPartUnique/>
        </w:docPartObj>
      </w:sdtPr>
      <w:sdtContent>
        <w:p w14:paraId="77A2DB50" w14:textId="167C669B" w:rsidR="00F93C4E" w:rsidRPr="00134CF0" w:rsidRDefault="00F93C4E" w:rsidP="00E528D7">
          <w:pPr>
            <w:tabs>
              <w:tab w:val="left" w:pos="2115"/>
            </w:tabs>
            <w:rPr>
              <w:rFonts w:ascii="Times New Roman" w:hAnsi="Times New Roman" w:cs="Times New Roman"/>
              <w:sz w:val="24"/>
              <w:szCs w:val="24"/>
            </w:rPr>
          </w:pPr>
          <w:r w:rsidRPr="00134CF0">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0" wp14:anchorId="3DC47257" wp14:editId="12C2D09B">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331EF" w14:paraId="035625E3" w14:textId="77777777">
                                  <w:trPr>
                                    <w:trHeight w:hRule="exact" w:val="9360"/>
                                  </w:trPr>
                                  <w:tc>
                                    <w:tcPr>
                                      <w:tcW w:w="9350" w:type="dxa"/>
                                    </w:tcPr>
                                    <w:p w14:paraId="5AEAF8C3" w14:textId="6A1EE582" w:rsidR="008331EF" w:rsidRDefault="008331EF">
                                      <w:r>
                                        <w:rPr>
                                          <w:noProof/>
                                        </w:rPr>
                                        <w:drawing>
                                          <wp:inline distT="0" distB="0" distL="0" distR="0" wp14:anchorId="4706B432" wp14:editId="1A2A8754">
                                            <wp:extent cx="6858000" cy="5210175"/>
                                            <wp:effectExtent l="0" t="0" r="0" b="952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8000" cy="5210175"/>
                                                    </a:xfrm>
                                                    <a:prstGeom prst="rect">
                                                      <a:avLst/>
                                                    </a:prstGeom>
                                                    <a:ln>
                                                      <a:noFill/>
                                                    </a:ln>
                                                    <a:extLst>
                                                      <a:ext uri="{53640926-AAD7-44D8-BBD7-CCE9431645EC}">
                                                        <a14:shadowObscured xmlns:a14="http://schemas.microsoft.com/office/drawing/2010/main"/>
                                                      </a:ext>
                                                    </a:extLst>
                                                  </pic:spPr>
                                                </pic:pic>
                                              </a:graphicData>
                                            </a:graphic>
                                          </wp:inline>
                                        </w:drawing>
                                      </w:r>
                                    </w:p>
                                  </w:tc>
                                </w:tr>
                                <w:tr w:rsidR="008331EF" w14:paraId="3A89F406" w14:textId="77777777">
                                  <w:trPr>
                                    <w:trHeight w:hRule="exact" w:val="4320"/>
                                  </w:trPr>
                                  <w:tc>
                                    <w:tcPr>
                                      <w:tcW w:w="9350" w:type="dxa"/>
                                      <w:shd w:val="clear" w:color="auto" w:fill="505046" w:themeFill="text2"/>
                                      <w:vAlign w:val="center"/>
                                    </w:tcPr>
                                    <w:p w14:paraId="3E360C7D" w14:textId="1F1BD32E" w:rsidR="008331EF" w:rsidRPr="005B6CC9" w:rsidRDefault="00302591" w:rsidP="005B6CC9">
                                      <w:pPr>
                                        <w:pStyle w:val="NoSpacing"/>
                                        <w:spacing w:before="200" w:line="216" w:lineRule="auto"/>
                                        <w:ind w:left="720" w:right="720"/>
                                        <w:rPr>
                                          <w:rFonts w:asciiTheme="majorHAnsi" w:hAnsiTheme="majorHAnsi"/>
                                          <w:color w:val="FFFFFF" w:themeColor="background1"/>
                                          <w:sz w:val="96"/>
                                          <w:szCs w:val="96"/>
                                        </w:rPr>
                                      </w:pPr>
                                      <w:r>
                                        <w:rPr>
                                          <w:rFonts w:asciiTheme="majorHAnsi" w:hAnsiTheme="majorHAnsi"/>
                                          <w:color w:val="FFFFFF" w:themeColor="background1"/>
                                          <w:sz w:val="96"/>
                                          <w:szCs w:val="96"/>
                                        </w:rPr>
                                        <w:t>REQUIREMENT</w:t>
                                      </w:r>
                                      <w:r w:rsidR="00A355C4">
                                        <w:rPr>
                                          <w:rFonts w:asciiTheme="majorHAnsi" w:hAnsiTheme="majorHAnsi"/>
                                          <w:color w:val="FFFFFF" w:themeColor="background1"/>
                                          <w:sz w:val="96"/>
                                          <w:szCs w:val="96"/>
                                        </w:rPr>
                                        <w:t>S</w:t>
                                      </w:r>
                                      <w:r>
                                        <w:rPr>
                                          <w:rFonts w:asciiTheme="majorHAnsi" w:hAnsiTheme="majorHAnsi"/>
                                          <w:color w:val="FFFFFF" w:themeColor="background1"/>
                                          <w:sz w:val="96"/>
                                          <w:szCs w:val="96"/>
                                        </w:rPr>
                                        <w:t xml:space="preserve"> </w:t>
                                      </w:r>
                                      <w:r w:rsidR="00A355C4">
                                        <w:rPr>
                                          <w:rFonts w:asciiTheme="majorHAnsi" w:hAnsiTheme="majorHAnsi"/>
                                          <w:color w:val="FFFFFF" w:themeColor="background1"/>
                                          <w:sz w:val="96"/>
                                          <w:szCs w:val="96"/>
                                        </w:rPr>
                                        <w:t>REPOR</w:t>
                                      </w:r>
                                      <w:r w:rsidR="009E6F1F">
                                        <w:rPr>
                                          <w:rFonts w:asciiTheme="majorHAnsi" w:hAnsiTheme="majorHAnsi"/>
                                          <w:color w:val="FFFFFF" w:themeColor="background1"/>
                                          <w:sz w:val="96"/>
                                          <w:szCs w:val="96"/>
                                        </w:rPr>
                                        <w:t>T</w:t>
                                      </w:r>
                                    </w:p>
                                  </w:tc>
                                </w:tr>
                                <w:tr w:rsidR="008331EF" w14:paraId="178F5D37" w14:textId="77777777">
                                  <w:trPr>
                                    <w:trHeight w:hRule="exact" w:val="720"/>
                                  </w:trPr>
                                  <w:tc>
                                    <w:tcPr>
                                      <w:tcW w:w="9350" w:type="dxa"/>
                                      <w:shd w:val="clear" w:color="auto" w:fill="B22600" w:themeFill="accent6"/>
                                    </w:tcPr>
                                    <w:tbl>
                                      <w:tblPr>
                                        <w:tblW w:w="5000" w:type="pct"/>
                                        <w:tblCellMar>
                                          <w:left w:w="0" w:type="dxa"/>
                                          <w:right w:w="0" w:type="dxa"/>
                                        </w:tblCellMar>
                                        <w:tblLook w:val="04A0" w:firstRow="1" w:lastRow="0" w:firstColumn="1" w:lastColumn="0" w:noHBand="0" w:noVBand="1"/>
                                        <w:tblDescription w:val="Cover page info"/>
                                      </w:tblPr>
                                      <w:tblGrid>
                                        <w:gridCol w:w="3602"/>
                                        <w:gridCol w:w="2701"/>
                                        <w:gridCol w:w="4502"/>
                                      </w:tblGrid>
                                      <w:tr w:rsidR="008331EF" w14:paraId="2842249A" w14:textId="77777777" w:rsidTr="00A968F9">
                                        <w:trPr>
                                          <w:trHeight w:hRule="exact" w:val="720"/>
                                        </w:trPr>
                                        <w:tc>
                                          <w:tcPr>
                                            <w:tcW w:w="3600" w:type="dxa"/>
                                            <w:vAlign w:val="center"/>
                                          </w:tcPr>
                                          <w:p w14:paraId="59635123" w14:textId="5A639519" w:rsidR="008331EF" w:rsidRDefault="00000000">
                                            <w:pPr>
                                              <w:pStyle w:val="NoSpacing"/>
                                              <w:ind w:left="720" w:right="144"/>
                                              <w:rPr>
                                                <w:color w:val="FFFFFF" w:themeColor="background1"/>
                                              </w:rPr>
                                            </w:pPr>
                                            <w:sdt>
                                              <w:sdtPr>
                                                <w:rPr>
                                                  <w:color w:val="FFFFFF" w:themeColor="background1"/>
                                                </w:rPr>
                                                <w:alias w:val="Author"/>
                                                <w:tag w:val=""/>
                                                <w:id w:val="942812742"/>
                                                <w:placeholder>
                                                  <w:docPart w:val="6569CFE06A6C400FBAEA474E4F30E7CA"/>
                                                </w:placeholder>
                                                <w:dataBinding w:prefixMappings="xmlns:ns0='http://purl.org/dc/elements/1.1/' xmlns:ns1='http://schemas.openxmlformats.org/package/2006/metadata/core-properties' " w:xpath="/ns1:coreProperties[1]/ns0:creator[1]" w:storeItemID="{6C3C8BC8-F283-45AE-878A-BAB7291924A1}"/>
                                                <w:text/>
                                              </w:sdtPr>
                                              <w:sdtContent>
                                                <w:proofErr w:type="gramStart"/>
                                                <w:r w:rsidR="003F3A45">
                                                  <w:rPr>
                                                    <w:color w:val="FFFFFF" w:themeColor="background1"/>
                                                  </w:rPr>
                                                  <w:t>RS  MUKESH</w:t>
                                                </w:r>
                                                <w:proofErr w:type="gramEnd"/>
                                                <w:r w:rsidR="003F3A45">
                                                  <w:rPr>
                                                    <w:color w:val="FFFFFF" w:themeColor="background1"/>
                                                  </w:rPr>
                                                  <w:t xml:space="preserve"> KUMAR</w:t>
                                                </w:r>
                                              </w:sdtContent>
                                            </w:sdt>
                                          </w:p>
                                        </w:tc>
                                        <w:tc>
                                          <w:tcPr>
                                            <w:tcW w:w="2700" w:type="dxa"/>
                                            <w:vAlign w:val="center"/>
                                          </w:tcPr>
                                          <w:sdt>
                                            <w:sdtPr>
                                              <w:rPr>
                                                <w:color w:val="FFFFFF" w:themeColor="background1"/>
                                              </w:rPr>
                                              <w:alias w:val="Date"/>
                                              <w:tag w:val=""/>
                                              <w:id w:val="748164578"/>
                                              <w:placeholder>
                                                <w:docPart w:val="12686090C6A14137BBF8B94358A2830B"/>
                                              </w:placeholder>
                                              <w:dataBinding w:prefixMappings="xmlns:ns0='http://schemas.microsoft.com/office/2006/coverPageProps' " w:xpath="/ns0:CoverPageProperties[1]/ns0:PublishDate[1]" w:storeItemID="{55AF091B-3C7A-41E3-B477-F2FDAA23CFDA}"/>
                                              <w:date w:fullDate="2019-10-06T00:00:00Z">
                                                <w:dateFormat w:val="M/d/yy"/>
                                                <w:lid w:val="en-US"/>
                                                <w:storeMappedDataAs w:val="dateTime"/>
                                                <w:calendar w:val="gregorian"/>
                                              </w:date>
                                            </w:sdtPr>
                                            <w:sdtContent>
                                              <w:p w14:paraId="522C8614" w14:textId="3A6C2969" w:rsidR="008331EF" w:rsidRDefault="00A72DF9">
                                                <w:pPr>
                                                  <w:pStyle w:val="NoSpacing"/>
                                                  <w:ind w:left="144" w:right="144"/>
                                                  <w:jc w:val="center"/>
                                                  <w:rPr>
                                                    <w:color w:val="FFFFFF" w:themeColor="background1"/>
                                                  </w:rPr>
                                                </w:pPr>
                                                <w:r>
                                                  <w:rPr>
                                                    <w:color w:val="FFFFFF" w:themeColor="background1"/>
                                                  </w:rPr>
                                                  <w:t>10/6/19</w:t>
                                                </w:r>
                                              </w:p>
                                            </w:sdtContent>
                                          </w:sdt>
                                        </w:tc>
                                        <w:sdt>
                                          <w:sdtPr>
                                            <w:rPr>
                                              <w:color w:val="FFFFFF" w:themeColor="background1"/>
                                            </w:rPr>
                                            <w:alias w:val="Course title"/>
                                            <w:tag w:val=""/>
                                            <w:id w:val="-15923909"/>
                                            <w:placeholder>
                                              <w:docPart w:val="0F3D86D22BDA4CA68984E455489195FD"/>
                                            </w:placeholder>
                                            <w:dataBinding w:prefixMappings="xmlns:ns0='http://purl.org/dc/elements/1.1/' xmlns:ns1='http://schemas.openxmlformats.org/package/2006/metadata/core-properties' " w:xpath="/ns1:coreProperties[1]/ns1:category[1]" w:storeItemID="{6C3C8BC8-F283-45AE-878A-BAB7291924A1}"/>
                                            <w:text/>
                                          </w:sdtPr>
                                          <w:sdtContent>
                                            <w:tc>
                                              <w:tcPr>
                                                <w:tcW w:w="4500" w:type="dxa"/>
                                                <w:vAlign w:val="center"/>
                                              </w:tcPr>
                                              <w:p w14:paraId="1120895B" w14:textId="20C8F88F" w:rsidR="008331EF" w:rsidRDefault="003F3A45" w:rsidP="005B6CC9">
                                                <w:pPr>
                                                  <w:pStyle w:val="NoSpacing"/>
                                                  <w:ind w:left="144" w:right="720"/>
                                                  <w:rPr>
                                                    <w:color w:val="FFFFFF" w:themeColor="background1"/>
                                                  </w:rPr>
                                                </w:pPr>
                                                <w:r>
                                                  <w:rPr>
                                                    <w:color w:val="FFFFFF" w:themeColor="background1"/>
                                                  </w:rPr>
                                                  <w:t>SYSTEM ANALYSIS AND DESIGN</w:t>
                                                </w:r>
                                              </w:p>
                                            </w:tc>
                                          </w:sdtContent>
                                        </w:sdt>
                                      </w:tr>
                                    </w:tbl>
                                    <w:p w14:paraId="0C82F8CC" w14:textId="77777777" w:rsidR="008331EF" w:rsidRDefault="008331EF"/>
                                  </w:tc>
                                </w:tr>
                              </w:tbl>
                              <w:p w14:paraId="71F7B5CF" w14:textId="77777777" w:rsidR="008331EF" w:rsidRDefault="008331E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DC47257"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" o:allowoverlap="f" fillcolor="white [3212]"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8331EF" w14:paraId="035625E3" w14:textId="77777777">
                            <w:trPr>
                              <w:trHeight w:hRule="exact" w:val="9360"/>
                            </w:trPr>
                            <w:tc>
                              <w:tcPr>
                                <w:tcW w:w="9350" w:type="dxa"/>
                              </w:tcPr>
                              <w:p w14:paraId="5AEAF8C3" w14:textId="6A1EE582" w:rsidR="008331EF" w:rsidRDefault="008331EF">
                                <w:r>
                                  <w:rPr>
                                    <w:noProof/>
                                  </w:rPr>
                                  <w:drawing>
                                    <wp:inline distT="0" distB="0" distL="0" distR="0" wp14:anchorId="4706B432" wp14:editId="1A2A8754">
                                      <wp:extent cx="6858000" cy="5210175"/>
                                      <wp:effectExtent l="0" t="0" r="0" b="952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9">
                                                <a:extLst>
                                                  <a:ext uri="{28A0092B-C50C-407E-A947-70E740481C1C}">
                                                    <a14:useLocalDpi xmlns:a14="http://schemas.microsoft.com/office/drawing/2010/main" val="0"/>
                                                  </a:ext>
                                                </a:extLst>
                                              </a:blip>
                                              <a:stretch>
                                                <a:fillRect/>
                                              </a:stretch>
                                            </pic:blipFill>
                                            <pic:spPr bwMode="auto">
                                              <a:xfrm>
                                                <a:off x="0" y="0"/>
                                                <a:ext cx="6858000" cy="5210175"/>
                                              </a:xfrm>
                                              <a:prstGeom prst="rect">
                                                <a:avLst/>
                                              </a:prstGeom>
                                              <a:ln>
                                                <a:noFill/>
                                              </a:ln>
                                              <a:extLst>
                                                <a:ext uri="{53640926-AAD7-44D8-BBD7-CCE9431645EC}">
                                                  <a14:shadowObscured xmlns:a14="http://schemas.microsoft.com/office/drawing/2010/main"/>
                                                </a:ext>
                                              </a:extLst>
                                            </pic:spPr>
                                          </pic:pic>
                                        </a:graphicData>
                                      </a:graphic>
                                    </wp:inline>
                                  </w:drawing>
                                </w:r>
                              </w:p>
                            </w:tc>
                          </w:tr>
                          <w:tr w:rsidR="008331EF" w14:paraId="3A89F406" w14:textId="77777777">
                            <w:trPr>
                              <w:trHeight w:hRule="exact" w:val="4320"/>
                            </w:trPr>
                            <w:tc>
                              <w:tcPr>
                                <w:tcW w:w="9350" w:type="dxa"/>
                                <w:shd w:val="clear" w:color="auto" w:fill="505046" w:themeFill="text2"/>
                                <w:vAlign w:val="center"/>
                              </w:tcPr>
                              <w:p w14:paraId="3E360C7D" w14:textId="1F1BD32E" w:rsidR="008331EF" w:rsidRPr="005B6CC9" w:rsidRDefault="00302591" w:rsidP="005B6CC9">
                                <w:pPr>
                                  <w:pStyle w:val="NoSpacing"/>
                                  <w:spacing w:before="200" w:line="216" w:lineRule="auto"/>
                                  <w:ind w:left="720" w:right="720"/>
                                  <w:rPr>
                                    <w:rFonts w:asciiTheme="majorHAnsi" w:hAnsiTheme="majorHAnsi"/>
                                    <w:color w:val="FFFFFF" w:themeColor="background1"/>
                                    <w:sz w:val="96"/>
                                    <w:szCs w:val="96"/>
                                  </w:rPr>
                                </w:pPr>
                                <w:r>
                                  <w:rPr>
                                    <w:rFonts w:asciiTheme="majorHAnsi" w:hAnsiTheme="majorHAnsi"/>
                                    <w:color w:val="FFFFFF" w:themeColor="background1"/>
                                    <w:sz w:val="96"/>
                                    <w:szCs w:val="96"/>
                                  </w:rPr>
                                  <w:t>REQUIREMENT</w:t>
                                </w:r>
                                <w:r w:rsidR="00A355C4">
                                  <w:rPr>
                                    <w:rFonts w:asciiTheme="majorHAnsi" w:hAnsiTheme="majorHAnsi"/>
                                    <w:color w:val="FFFFFF" w:themeColor="background1"/>
                                    <w:sz w:val="96"/>
                                    <w:szCs w:val="96"/>
                                  </w:rPr>
                                  <w:t>S</w:t>
                                </w:r>
                                <w:r>
                                  <w:rPr>
                                    <w:rFonts w:asciiTheme="majorHAnsi" w:hAnsiTheme="majorHAnsi"/>
                                    <w:color w:val="FFFFFF" w:themeColor="background1"/>
                                    <w:sz w:val="96"/>
                                    <w:szCs w:val="96"/>
                                  </w:rPr>
                                  <w:t xml:space="preserve"> </w:t>
                                </w:r>
                                <w:r w:rsidR="00A355C4">
                                  <w:rPr>
                                    <w:rFonts w:asciiTheme="majorHAnsi" w:hAnsiTheme="majorHAnsi"/>
                                    <w:color w:val="FFFFFF" w:themeColor="background1"/>
                                    <w:sz w:val="96"/>
                                    <w:szCs w:val="96"/>
                                  </w:rPr>
                                  <w:t>REPOR</w:t>
                                </w:r>
                                <w:r w:rsidR="009E6F1F">
                                  <w:rPr>
                                    <w:rFonts w:asciiTheme="majorHAnsi" w:hAnsiTheme="majorHAnsi"/>
                                    <w:color w:val="FFFFFF" w:themeColor="background1"/>
                                    <w:sz w:val="96"/>
                                    <w:szCs w:val="96"/>
                                  </w:rPr>
                                  <w:t>T</w:t>
                                </w:r>
                              </w:p>
                            </w:tc>
                          </w:tr>
                          <w:tr w:rsidR="008331EF" w14:paraId="178F5D37" w14:textId="77777777">
                            <w:trPr>
                              <w:trHeight w:hRule="exact" w:val="720"/>
                            </w:trPr>
                            <w:tc>
                              <w:tcPr>
                                <w:tcW w:w="9350" w:type="dxa"/>
                                <w:shd w:val="clear" w:color="auto" w:fill="B22600" w:themeFill="accent6"/>
                              </w:tcPr>
                              <w:tbl>
                                <w:tblPr>
                                  <w:tblW w:w="5000" w:type="pct"/>
                                  <w:tblCellMar>
                                    <w:left w:w="0" w:type="dxa"/>
                                    <w:right w:w="0" w:type="dxa"/>
                                  </w:tblCellMar>
                                  <w:tblLook w:val="04A0" w:firstRow="1" w:lastRow="0" w:firstColumn="1" w:lastColumn="0" w:noHBand="0" w:noVBand="1"/>
                                  <w:tblDescription w:val="Cover page info"/>
                                </w:tblPr>
                                <w:tblGrid>
                                  <w:gridCol w:w="3602"/>
                                  <w:gridCol w:w="2701"/>
                                  <w:gridCol w:w="4502"/>
                                </w:tblGrid>
                                <w:tr w:rsidR="008331EF" w14:paraId="2842249A" w14:textId="77777777" w:rsidTr="00A968F9">
                                  <w:trPr>
                                    <w:trHeight w:hRule="exact" w:val="720"/>
                                  </w:trPr>
                                  <w:tc>
                                    <w:tcPr>
                                      <w:tcW w:w="3600" w:type="dxa"/>
                                      <w:vAlign w:val="center"/>
                                    </w:tcPr>
                                    <w:p w14:paraId="59635123" w14:textId="5A639519" w:rsidR="008331EF" w:rsidRDefault="00000000">
                                      <w:pPr>
                                        <w:pStyle w:val="NoSpacing"/>
                                        <w:ind w:left="720" w:right="144"/>
                                        <w:rPr>
                                          <w:color w:val="FFFFFF" w:themeColor="background1"/>
                                        </w:rPr>
                                      </w:pPr>
                                      <w:sdt>
                                        <w:sdtPr>
                                          <w:rPr>
                                            <w:color w:val="FFFFFF" w:themeColor="background1"/>
                                          </w:rPr>
                                          <w:alias w:val="Author"/>
                                          <w:tag w:val=""/>
                                          <w:id w:val="942812742"/>
                                          <w:placeholder>
                                            <w:docPart w:val="6569CFE06A6C400FBAEA474E4F30E7CA"/>
                                          </w:placeholder>
                                          <w:dataBinding w:prefixMappings="xmlns:ns0='http://purl.org/dc/elements/1.1/' xmlns:ns1='http://schemas.openxmlformats.org/package/2006/metadata/core-properties' " w:xpath="/ns1:coreProperties[1]/ns0:creator[1]" w:storeItemID="{6C3C8BC8-F283-45AE-878A-BAB7291924A1}"/>
                                          <w:text/>
                                        </w:sdtPr>
                                        <w:sdtContent>
                                          <w:proofErr w:type="gramStart"/>
                                          <w:r w:rsidR="003F3A45">
                                            <w:rPr>
                                              <w:color w:val="FFFFFF" w:themeColor="background1"/>
                                            </w:rPr>
                                            <w:t>RS  MUKESH</w:t>
                                          </w:r>
                                          <w:proofErr w:type="gramEnd"/>
                                          <w:r w:rsidR="003F3A45">
                                            <w:rPr>
                                              <w:color w:val="FFFFFF" w:themeColor="background1"/>
                                            </w:rPr>
                                            <w:t xml:space="preserve"> KUMAR</w:t>
                                          </w:r>
                                        </w:sdtContent>
                                      </w:sdt>
                                    </w:p>
                                  </w:tc>
                                  <w:tc>
                                    <w:tcPr>
                                      <w:tcW w:w="2700" w:type="dxa"/>
                                      <w:vAlign w:val="center"/>
                                    </w:tcPr>
                                    <w:sdt>
                                      <w:sdtPr>
                                        <w:rPr>
                                          <w:color w:val="FFFFFF" w:themeColor="background1"/>
                                        </w:rPr>
                                        <w:alias w:val="Date"/>
                                        <w:tag w:val=""/>
                                        <w:id w:val="748164578"/>
                                        <w:placeholder>
                                          <w:docPart w:val="12686090C6A14137BBF8B94358A2830B"/>
                                        </w:placeholder>
                                        <w:dataBinding w:prefixMappings="xmlns:ns0='http://schemas.microsoft.com/office/2006/coverPageProps' " w:xpath="/ns0:CoverPageProperties[1]/ns0:PublishDate[1]" w:storeItemID="{55AF091B-3C7A-41E3-B477-F2FDAA23CFDA}"/>
                                        <w:date w:fullDate="2019-10-06T00:00:00Z">
                                          <w:dateFormat w:val="M/d/yy"/>
                                          <w:lid w:val="en-US"/>
                                          <w:storeMappedDataAs w:val="dateTime"/>
                                          <w:calendar w:val="gregorian"/>
                                        </w:date>
                                      </w:sdtPr>
                                      <w:sdtContent>
                                        <w:p w14:paraId="522C8614" w14:textId="3A6C2969" w:rsidR="008331EF" w:rsidRDefault="00A72DF9">
                                          <w:pPr>
                                            <w:pStyle w:val="NoSpacing"/>
                                            <w:ind w:left="144" w:right="144"/>
                                            <w:jc w:val="center"/>
                                            <w:rPr>
                                              <w:color w:val="FFFFFF" w:themeColor="background1"/>
                                            </w:rPr>
                                          </w:pPr>
                                          <w:r>
                                            <w:rPr>
                                              <w:color w:val="FFFFFF" w:themeColor="background1"/>
                                            </w:rPr>
                                            <w:t>10/6/19</w:t>
                                          </w:r>
                                        </w:p>
                                      </w:sdtContent>
                                    </w:sdt>
                                  </w:tc>
                                  <w:sdt>
                                    <w:sdtPr>
                                      <w:rPr>
                                        <w:color w:val="FFFFFF" w:themeColor="background1"/>
                                      </w:rPr>
                                      <w:alias w:val="Course title"/>
                                      <w:tag w:val=""/>
                                      <w:id w:val="-15923909"/>
                                      <w:placeholder>
                                        <w:docPart w:val="0F3D86D22BDA4CA68984E455489195FD"/>
                                      </w:placeholder>
                                      <w:dataBinding w:prefixMappings="xmlns:ns0='http://purl.org/dc/elements/1.1/' xmlns:ns1='http://schemas.openxmlformats.org/package/2006/metadata/core-properties' " w:xpath="/ns1:coreProperties[1]/ns1:category[1]" w:storeItemID="{6C3C8BC8-F283-45AE-878A-BAB7291924A1}"/>
                                      <w:text/>
                                    </w:sdtPr>
                                    <w:sdtContent>
                                      <w:tc>
                                        <w:tcPr>
                                          <w:tcW w:w="4500" w:type="dxa"/>
                                          <w:vAlign w:val="center"/>
                                        </w:tcPr>
                                        <w:p w14:paraId="1120895B" w14:textId="20C8F88F" w:rsidR="008331EF" w:rsidRDefault="003F3A45" w:rsidP="005B6CC9">
                                          <w:pPr>
                                            <w:pStyle w:val="NoSpacing"/>
                                            <w:ind w:left="144" w:right="720"/>
                                            <w:rPr>
                                              <w:color w:val="FFFFFF" w:themeColor="background1"/>
                                            </w:rPr>
                                          </w:pPr>
                                          <w:r>
                                            <w:rPr>
                                              <w:color w:val="FFFFFF" w:themeColor="background1"/>
                                            </w:rPr>
                                            <w:t>SYSTEM ANALYSIS AND DESIGN</w:t>
                                          </w:r>
                                        </w:p>
                                      </w:tc>
                                    </w:sdtContent>
                                  </w:sdt>
                                </w:tr>
                              </w:tbl>
                              <w:p w14:paraId="0C82F8CC" w14:textId="77777777" w:rsidR="008331EF" w:rsidRDefault="008331EF"/>
                            </w:tc>
                          </w:tr>
                        </w:tbl>
                        <w:p w14:paraId="71F7B5CF" w14:textId="77777777" w:rsidR="008331EF" w:rsidRDefault="008331EF"/>
                      </w:txbxContent>
                    </v:textbox>
                    <w10:wrap anchorx="page" anchory="page"/>
                  </v:shape>
                </w:pict>
              </mc:Fallback>
            </mc:AlternateContent>
          </w:r>
          <w:r w:rsidR="00096049" w:rsidRPr="00134CF0">
            <w:rPr>
              <w:rFonts w:ascii="Times New Roman" w:hAnsi="Times New Roman" w:cs="Times New Roman"/>
              <w:sz w:val="24"/>
              <w:szCs w:val="24"/>
            </w:rPr>
            <w:t>CHARLES STURT UNIVERSITY</w:t>
          </w:r>
          <w:r w:rsidR="00096049" w:rsidRPr="00134CF0">
            <w:rPr>
              <w:rFonts w:ascii="Times New Roman" w:hAnsi="Times New Roman" w:cs="Times New Roman"/>
              <w:sz w:val="24"/>
              <w:szCs w:val="24"/>
            </w:rPr>
            <w:br/>
            <w:t xml:space="preserve">MASTERS IN INFORMATION </w:t>
          </w:r>
          <w:r w:rsidR="00096049" w:rsidRPr="00134CF0">
            <w:rPr>
              <w:rFonts w:ascii="Times New Roman" w:hAnsi="Times New Roman" w:cs="Times New Roman"/>
              <w:sz w:val="24"/>
              <w:szCs w:val="24"/>
            </w:rPr>
            <w:br/>
            <w:t>TECHNOLOGY</w:t>
          </w:r>
        </w:p>
        <w:p w14:paraId="4010ADDE" w14:textId="5936B083" w:rsidR="00F93C4E" w:rsidRPr="00134CF0" w:rsidRDefault="00F93C4E" w:rsidP="00E528D7">
          <w:pPr>
            <w:rPr>
              <w:rFonts w:ascii="Times New Roman" w:hAnsi="Times New Roman" w:cs="Times New Roman"/>
              <w:sz w:val="24"/>
              <w:szCs w:val="24"/>
            </w:rPr>
          </w:pPr>
          <w:r w:rsidRPr="00134CF0">
            <w:rPr>
              <w:rFonts w:ascii="Times New Roman" w:hAnsi="Times New Roman" w:cs="Times New Roman"/>
              <w:sz w:val="24"/>
              <w:szCs w:val="24"/>
            </w:rPr>
            <w:br w:type="page"/>
          </w:r>
        </w:p>
      </w:sdtContent>
    </w:sdt>
    <w:sdt>
      <w:sdtPr>
        <w:rPr>
          <w:rFonts w:ascii="Times New Roman" w:eastAsiaTheme="minorHAnsi" w:hAnsi="Times New Roman" w:cs="Times New Roman"/>
          <w:color w:val="auto"/>
          <w:sz w:val="24"/>
          <w:szCs w:val="24"/>
        </w:rPr>
        <w:id w:val="-1327425941"/>
        <w:docPartObj>
          <w:docPartGallery w:val="Table of Contents"/>
          <w:docPartUnique/>
        </w:docPartObj>
      </w:sdtPr>
      <w:sdtEndPr>
        <w:rPr>
          <w:noProof/>
        </w:rPr>
      </w:sdtEndPr>
      <w:sdtContent>
        <w:p w14:paraId="32869361" w14:textId="287F8B53" w:rsidR="004603BD" w:rsidRPr="00134CF0" w:rsidRDefault="004603BD" w:rsidP="00E528D7">
          <w:pPr>
            <w:pStyle w:val="TOCHeading"/>
            <w:outlineLvl w:val="0"/>
            <w:rPr>
              <w:rFonts w:ascii="Times New Roman" w:hAnsi="Times New Roman" w:cs="Times New Roman"/>
              <w:sz w:val="24"/>
              <w:szCs w:val="24"/>
            </w:rPr>
          </w:pPr>
          <w:r w:rsidRPr="00134CF0">
            <w:rPr>
              <w:rFonts w:ascii="Times New Roman" w:hAnsi="Times New Roman" w:cs="Times New Roman"/>
              <w:sz w:val="24"/>
              <w:szCs w:val="24"/>
            </w:rPr>
            <w:t>Table of Contents</w:t>
          </w:r>
        </w:p>
        <w:p w14:paraId="23B17042" w14:textId="77777777" w:rsidR="00CC3B83" w:rsidRDefault="00CC3B83" w:rsidP="00E528D7">
          <w:pPr>
            <w:rPr>
              <w:rFonts w:ascii="Times New Roman" w:hAnsi="Times New Roman" w:cs="Times New Roman"/>
              <w:sz w:val="24"/>
              <w:szCs w:val="24"/>
            </w:rPr>
          </w:pPr>
          <w:r>
            <w:rPr>
              <w:rFonts w:ascii="Times New Roman" w:hAnsi="Times New Roman" w:cs="Times New Roman"/>
              <w:sz w:val="24"/>
              <w:szCs w:val="24"/>
            </w:rPr>
            <w:t>Cloud based Solution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34711093" w14:textId="77777777" w:rsidR="00CC3B83" w:rsidRDefault="00CC3B83" w:rsidP="00E528D7">
          <w:pPr>
            <w:rPr>
              <w:rFonts w:ascii="Times New Roman" w:hAnsi="Times New Roman" w:cs="Times New Roman"/>
              <w:sz w:val="24"/>
              <w:szCs w:val="24"/>
            </w:rPr>
          </w:pPr>
          <w:r>
            <w:rPr>
              <w:rFonts w:ascii="Times New Roman" w:hAnsi="Times New Roman" w:cs="Times New Roman"/>
              <w:sz w:val="24"/>
              <w:szCs w:val="24"/>
            </w:rPr>
            <w:t>Strengths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7BA74575" w14:textId="627D5208" w:rsidR="00CC3B83" w:rsidRDefault="00CC3B83" w:rsidP="00E528D7">
          <w:pPr>
            <w:rPr>
              <w:rFonts w:ascii="Times New Roman" w:hAnsi="Times New Roman" w:cs="Times New Roman"/>
              <w:sz w:val="24"/>
              <w:szCs w:val="24"/>
            </w:rPr>
          </w:pPr>
          <w:r>
            <w:rPr>
              <w:rFonts w:ascii="Times New Roman" w:hAnsi="Times New Roman" w:cs="Times New Roman"/>
              <w:sz w:val="24"/>
              <w:szCs w:val="24"/>
            </w:rPr>
            <w:t>Weaknesses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557B6068" w14:textId="77777777" w:rsidR="00CC3B83" w:rsidRDefault="00CC3B83" w:rsidP="00E528D7">
          <w:pPr>
            <w:rPr>
              <w:rFonts w:ascii="Times New Roman" w:hAnsi="Times New Roman" w:cs="Times New Roman"/>
              <w:sz w:val="24"/>
              <w:szCs w:val="24"/>
            </w:rPr>
          </w:pPr>
          <w:r>
            <w:rPr>
              <w:rFonts w:ascii="Times New Roman" w:hAnsi="Times New Roman" w:cs="Times New Roman"/>
              <w:sz w:val="24"/>
              <w:szCs w:val="24"/>
            </w:rPr>
            <w:t>Comparison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782A9265" w14:textId="77777777" w:rsidR="005421EA" w:rsidRDefault="00CC3B83" w:rsidP="00E528D7">
          <w:pPr>
            <w:rPr>
              <w:rFonts w:ascii="Times New Roman" w:hAnsi="Times New Roman" w:cs="Times New Roman"/>
              <w:sz w:val="24"/>
              <w:szCs w:val="24"/>
            </w:rPr>
          </w:pPr>
          <w:r>
            <w:rPr>
              <w:rFonts w:ascii="Times New Roman" w:hAnsi="Times New Roman" w:cs="Times New Roman"/>
              <w:sz w:val="24"/>
              <w:szCs w:val="24"/>
            </w:rPr>
            <w:t xml:space="preserve">Why Agile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Cloud based</w:t>
          </w:r>
          <w:r w:rsidR="00A605CC">
            <w:rPr>
              <w:rFonts w:ascii="Times New Roman" w:hAnsi="Times New Roman" w:cs="Times New Roman"/>
              <w:sz w:val="24"/>
              <w:szCs w:val="24"/>
            </w:rPr>
            <w:tab/>
          </w:r>
          <w:r w:rsidR="00A605CC">
            <w:rPr>
              <w:rFonts w:ascii="Times New Roman" w:hAnsi="Times New Roman" w:cs="Times New Roman"/>
              <w:sz w:val="24"/>
              <w:szCs w:val="24"/>
            </w:rPr>
            <w:tab/>
          </w:r>
          <w:r w:rsidR="00A605CC">
            <w:rPr>
              <w:rFonts w:ascii="Times New Roman" w:hAnsi="Times New Roman" w:cs="Times New Roman"/>
              <w:sz w:val="24"/>
              <w:szCs w:val="24"/>
            </w:rPr>
            <w:tab/>
          </w:r>
          <w:r w:rsidR="00A605CC">
            <w:rPr>
              <w:rFonts w:ascii="Times New Roman" w:hAnsi="Times New Roman" w:cs="Times New Roman"/>
              <w:sz w:val="24"/>
              <w:szCs w:val="24"/>
            </w:rPr>
            <w:tab/>
          </w:r>
          <w:r w:rsidR="00A605CC">
            <w:rPr>
              <w:rFonts w:ascii="Times New Roman" w:hAnsi="Times New Roman" w:cs="Times New Roman"/>
              <w:sz w:val="24"/>
              <w:szCs w:val="24"/>
            </w:rPr>
            <w:tab/>
          </w:r>
          <w:r w:rsidR="00A605CC">
            <w:rPr>
              <w:rFonts w:ascii="Times New Roman" w:hAnsi="Times New Roman" w:cs="Times New Roman"/>
              <w:sz w:val="24"/>
              <w:szCs w:val="24"/>
            </w:rPr>
            <w:tab/>
          </w:r>
          <w:r w:rsidR="00A605CC">
            <w:rPr>
              <w:rFonts w:ascii="Times New Roman" w:hAnsi="Times New Roman" w:cs="Times New Roman"/>
              <w:sz w:val="24"/>
              <w:szCs w:val="24"/>
            </w:rPr>
            <w:tab/>
          </w:r>
          <w:r w:rsidR="00A605CC">
            <w:rPr>
              <w:rFonts w:ascii="Times New Roman" w:hAnsi="Times New Roman" w:cs="Times New Roman"/>
              <w:sz w:val="24"/>
              <w:szCs w:val="24"/>
            </w:rPr>
            <w:tab/>
            <w:t>4</w:t>
          </w:r>
        </w:p>
        <w:p w14:paraId="6FD0C55B" w14:textId="75553192" w:rsidR="004603BD" w:rsidRPr="00134CF0" w:rsidRDefault="005421EA" w:rsidP="00E528D7">
          <w:pPr>
            <w:rPr>
              <w:rFonts w:ascii="Times New Roman" w:hAnsi="Times New Roman" w:cs="Times New Roman"/>
              <w:sz w:val="24"/>
              <w:szCs w:val="24"/>
            </w:rPr>
          </w:pPr>
          <w:r>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sdtContent>
    </w:sdt>
    <w:p w14:paraId="013FF00C" w14:textId="1E9ADE98" w:rsidR="00CD59E9" w:rsidRPr="00134CF0" w:rsidRDefault="00CD59E9" w:rsidP="00E528D7">
      <w:pPr>
        <w:rPr>
          <w:rFonts w:ascii="Times New Roman" w:hAnsi="Times New Roman" w:cs="Times New Roman"/>
          <w:sz w:val="24"/>
          <w:szCs w:val="24"/>
        </w:rPr>
      </w:pPr>
    </w:p>
    <w:p w14:paraId="329A70A9" w14:textId="77777777" w:rsidR="00CD59E9" w:rsidRPr="00134CF0" w:rsidRDefault="00CD59E9" w:rsidP="00E528D7">
      <w:pPr>
        <w:rPr>
          <w:rFonts w:ascii="Times New Roman" w:hAnsi="Times New Roman" w:cs="Times New Roman"/>
          <w:sz w:val="24"/>
          <w:szCs w:val="24"/>
        </w:rPr>
      </w:pPr>
    </w:p>
    <w:p w14:paraId="725D7AEC" w14:textId="0741B110" w:rsidR="00CD59E9" w:rsidRPr="00134CF0" w:rsidRDefault="00CD59E9" w:rsidP="00E528D7">
      <w:pPr>
        <w:tabs>
          <w:tab w:val="left" w:pos="1845"/>
        </w:tabs>
        <w:rPr>
          <w:rFonts w:ascii="Times New Roman" w:hAnsi="Times New Roman" w:cs="Times New Roman"/>
          <w:sz w:val="24"/>
          <w:szCs w:val="24"/>
        </w:rPr>
      </w:pPr>
      <w:r w:rsidRPr="00134CF0">
        <w:rPr>
          <w:rFonts w:ascii="Times New Roman" w:hAnsi="Times New Roman" w:cs="Times New Roman"/>
          <w:sz w:val="24"/>
          <w:szCs w:val="24"/>
        </w:rPr>
        <w:tab/>
      </w:r>
    </w:p>
    <w:p w14:paraId="1B137687" w14:textId="38CE7CBC" w:rsidR="00CD59E9" w:rsidRPr="00134CF0" w:rsidRDefault="00CD59E9" w:rsidP="00E528D7">
      <w:pPr>
        <w:rPr>
          <w:rFonts w:ascii="Times New Roman" w:hAnsi="Times New Roman" w:cs="Times New Roman"/>
          <w:sz w:val="24"/>
          <w:szCs w:val="24"/>
        </w:rPr>
      </w:pPr>
    </w:p>
    <w:p w14:paraId="64940565" w14:textId="1D9FF060" w:rsidR="00687577" w:rsidRPr="00134CF0" w:rsidRDefault="00687577" w:rsidP="00E528D7">
      <w:pPr>
        <w:rPr>
          <w:rFonts w:ascii="Times New Roman" w:hAnsi="Times New Roman" w:cs="Times New Roman"/>
          <w:sz w:val="24"/>
          <w:szCs w:val="24"/>
        </w:rPr>
      </w:pPr>
    </w:p>
    <w:p w14:paraId="1BD54FF2" w14:textId="6168ABD0" w:rsidR="00687577" w:rsidRPr="00134CF0" w:rsidRDefault="00687577" w:rsidP="00E528D7">
      <w:pPr>
        <w:rPr>
          <w:rFonts w:ascii="Times New Roman" w:hAnsi="Times New Roman" w:cs="Times New Roman"/>
          <w:sz w:val="24"/>
          <w:szCs w:val="24"/>
        </w:rPr>
      </w:pPr>
    </w:p>
    <w:p w14:paraId="07942D8C" w14:textId="5AA40550" w:rsidR="00687577" w:rsidRPr="00134CF0" w:rsidRDefault="00687577" w:rsidP="00E528D7">
      <w:pPr>
        <w:rPr>
          <w:rFonts w:ascii="Times New Roman" w:hAnsi="Times New Roman" w:cs="Times New Roman"/>
          <w:sz w:val="24"/>
          <w:szCs w:val="24"/>
        </w:rPr>
      </w:pPr>
    </w:p>
    <w:p w14:paraId="616CA367" w14:textId="1FC5A25A" w:rsidR="00687577" w:rsidRPr="00134CF0" w:rsidRDefault="00687577" w:rsidP="00E528D7">
      <w:pPr>
        <w:rPr>
          <w:rFonts w:ascii="Times New Roman" w:hAnsi="Times New Roman" w:cs="Times New Roman"/>
          <w:sz w:val="24"/>
          <w:szCs w:val="24"/>
        </w:rPr>
      </w:pPr>
    </w:p>
    <w:p w14:paraId="7BF21ACD" w14:textId="11FB2EF3" w:rsidR="00687577" w:rsidRPr="00134CF0" w:rsidRDefault="00687577" w:rsidP="00E528D7">
      <w:pPr>
        <w:rPr>
          <w:rFonts w:ascii="Times New Roman" w:hAnsi="Times New Roman" w:cs="Times New Roman"/>
          <w:sz w:val="24"/>
          <w:szCs w:val="24"/>
        </w:rPr>
      </w:pPr>
    </w:p>
    <w:p w14:paraId="6C44D925" w14:textId="284B5B7A" w:rsidR="00687577" w:rsidRPr="00134CF0" w:rsidRDefault="00687577" w:rsidP="00E528D7">
      <w:pPr>
        <w:rPr>
          <w:rFonts w:ascii="Times New Roman" w:hAnsi="Times New Roman" w:cs="Times New Roman"/>
          <w:sz w:val="24"/>
          <w:szCs w:val="24"/>
        </w:rPr>
      </w:pPr>
    </w:p>
    <w:p w14:paraId="6E0114AF" w14:textId="3A8374B6" w:rsidR="00687577" w:rsidRPr="00134CF0" w:rsidRDefault="00687577" w:rsidP="00E528D7">
      <w:pPr>
        <w:rPr>
          <w:rFonts w:ascii="Times New Roman" w:hAnsi="Times New Roman" w:cs="Times New Roman"/>
          <w:sz w:val="24"/>
          <w:szCs w:val="24"/>
        </w:rPr>
      </w:pPr>
    </w:p>
    <w:p w14:paraId="69CA4406" w14:textId="77777777" w:rsidR="00CC3B83" w:rsidRDefault="00CC3B83" w:rsidP="0002004C">
      <w:pPr>
        <w:jc w:val="center"/>
        <w:rPr>
          <w:rFonts w:ascii="Times New Roman" w:hAnsi="Times New Roman" w:cs="Times New Roman"/>
          <w:b/>
          <w:bCs/>
          <w:i/>
          <w:iCs/>
          <w:sz w:val="24"/>
          <w:szCs w:val="24"/>
          <w:u w:val="single"/>
          <w:shd w:val="clear" w:color="auto" w:fill="FFFFFF"/>
        </w:rPr>
      </w:pPr>
    </w:p>
    <w:p w14:paraId="1A394DDC" w14:textId="77777777" w:rsidR="00CC3B83" w:rsidRDefault="00CC3B83" w:rsidP="0002004C">
      <w:pPr>
        <w:jc w:val="center"/>
        <w:rPr>
          <w:rFonts w:ascii="Times New Roman" w:hAnsi="Times New Roman" w:cs="Times New Roman"/>
          <w:b/>
          <w:bCs/>
          <w:i/>
          <w:iCs/>
          <w:sz w:val="24"/>
          <w:szCs w:val="24"/>
          <w:u w:val="single"/>
          <w:shd w:val="clear" w:color="auto" w:fill="FFFFFF"/>
        </w:rPr>
      </w:pPr>
    </w:p>
    <w:p w14:paraId="1DA8E3AA" w14:textId="77777777" w:rsidR="00CC3B83" w:rsidRDefault="00CC3B83" w:rsidP="0002004C">
      <w:pPr>
        <w:jc w:val="center"/>
        <w:rPr>
          <w:rFonts w:ascii="Times New Roman" w:hAnsi="Times New Roman" w:cs="Times New Roman"/>
          <w:b/>
          <w:bCs/>
          <w:i/>
          <w:iCs/>
          <w:sz w:val="24"/>
          <w:szCs w:val="24"/>
          <w:u w:val="single"/>
          <w:shd w:val="clear" w:color="auto" w:fill="FFFFFF"/>
        </w:rPr>
      </w:pPr>
    </w:p>
    <w:p w14:paraId="7A12751C" w14:textId="77777777" w:rsidR="00CC3B83" w:rsidRDefault="00CC3B83" w:rsidP="0002004C">
      <w:pPr>
        <w:jc w:val="center"/>
        <w:rPr>
          <w:rFonts w:ascii="Times New Roman" w:hAnsi="Times New Roman" w:cs="Times New Roman"/>
          <w:b/>
          <w:bCs/>
          <w:i/>
          <w:iCs/>
          <w:sz w:val="24"/>
          <w:szCs w:val="24"/>
          <w:u w:val="single"/>
          <w:shd w:val="clear" w:color="auto" w:fill="FFFFFF"/>
        </w:rPr>
      </w:pPr>
    </w:p>
    <w:p w14:paraId="4206F73A" w14:textId="77777777" w:rsidR="00CC3B83" w:rsidRDefault="00CC3B83" w:rsidP="0002004C">
      <w:pPr>
        <w:jc w:val="center"/>
        <w:rPr>
          <w:rFonts w:ascii="Times New Roman" w:hAnsi="Times New Roman" w:cs="Times New Roman"/>
          <w:b/>
          <w:bCs/>
          <w:i/>
          <w:iCs/>
          <w:sz w:val="24"/>
          <w:szCs w:val="24"/>
          <w:u w:val="single"/>
          <w:shd w:val="clear" w:color="auto" w:fill="FFFFFF"/>
        </w:rPr>
      </w:pPr>
    </w:p>
    <w:p w14:paraId="668BCD42" w14:textId="77777777" w:rsidR="00CC3B83" w:rsidRDefault="00CC3B83" w:rsidP="0002004C">
      <w:pPr>
        <w:jc w:val="center"/>
        <w:rPr>
          <w:rFonts w:ascii="Times New Roman" w:hAnsi="Times New Roman" w:cs="Times New Roman"/>
          <w:b/>
          <w:bCs/>
          <w:i/>
          <w:iCs/>
          <w:sz w:val="24"/>
          <w:szCs w:val="24"/>
          <w:u w:val="single"/>
          <w:shd w:val="clear" w:color="auto" w:fill="FFFFFF"/>
        </w:rPr>
      </w:pPr>
    </w:p>
    <w:p w14:paraId="059F9DEF" w14:textId="3987BD1B" w:rsidR="0002004C" w:rsidRPr="0002004C" w:rsidRDefault="0002004C" w:rsidP="00607CB4">
      <w:pPr>
        <w:jc w:val="center"/>
        <w:rPr>
          <w:rFonts w:ascii="Times New Roman" w:hAnsi="Times New Roman" w:cs="Times New Roman"/>
          <w:b/>
          <w:bCs/>
          <w:i/>
          <w:iCs/>
          <w:sz w:val="24"/>
          <w:szCs w:val="24"/>
          <w:u w:val="single"/>
          <w:shd w:val="clear" w:color="auto" w:fill="FFFFFF"/>
        </w:rPr>
      </w:pPr>
      <w:r w:rsidRPr="0002004C">
        <w:rPr>
          <w:rFonts w:ascii="Times New Roman" w:hAnsi="Times New Roman" w:cs="Times New Roman"/>
          <w:b/>
          <w:bCs/>
          <w:i/>
          <w:iCs/>
          <w:sz w:val="24"/>
          <w:szCs w:val="24"/>
          <w:u w:val="single"/>
          <w:shd w:val="clear" w:color="auto" w:fill="FFFFFF"/>
        </w:rPr>
        <w:lastRenderedPageBreak/>
        <w:t>CLOUD BASED SOLUTION</w:t>
      </w:r>
    </w:p>
    <w:p w14:paraId="0A24F5F0" w14:textId="0FF358BA" w:rsidR="00A50D68" w:rsidRPr="0002004C" w:rsidRDefault="00A50D68" w:rsidP="00A50D68">
      <w:pPr>
        <w:rPr>
          <w:rFonts w:ascii="Times New Roman" w:hAnsi="Times New Roman" w:cs="Times New Roman"/>
          <w:sz w:val="24"/>
          <w:szCs w:val="24"/>
          <w:u w:val="single"/>
          <w:shd w:val="clear" w:color="auto" w:fill="FFFFFF"/>
        </w:rPr>
      </w:pPr>
      <w:r w:rsidRPr="00134CF0">
        <w:rPr>
          <w:rFonts w:ascii="Times New Roman" w:hAnsi="Times New Roman" w:cs="Times New Roman"/>
          <w:sz w:val="24"/>
          <w:szCs w:val="24"/>
          <w:shd w:val="clear" w:color="auto" w:fill="FFFFFF"/>
        </w:rPr>
        <w:t>Cloud-based technologies are the most superior innovations influencing supply chain management and warehouse management.</w:t>
      </w:r>
    </w:p>
    <w:p w14:paraId="4B86F559" w14:textId="77777777" w:rsidR="00A50D68" w:rsidRPr="00FF0256" w:rsidRDefault="00A50D68" w:rsidP="00FF0256">
      <w:pPr>
        <w:pStyle w:val="ListParagraph"/>
        <w:numPr>
          <w:ilvl w:val="0"/>
          <w:numId w:val="26"/>
        </w:numPr>
        <w:rPr>
          <w:rFonts w:ascii="Times New Roman" w:hAnsi="Times New Roman" w:cs="Times New Roman"/>
          <w:sz w:val="24"/>
          <w:szCs w:val="24"/>
          <w:shd w:val="clear" w:color="auto" w:fill="FFFFFF"/>
        </w:rPr>
      </w:pPr>
      <w:r w:rsidRPr="00FF0256">
        <w:rPr>
          <w:rFonts w:ascii="Times New Roman" w:hAnsi="Times New Roman" w:cs="Times New Roman"/>
          <w:sz w:val="24"/>
          <w:szCs w:val="24"/>
          <w:shd w:val="clear" w:color="auto" w:fill="FFFFFF"/>
        </w:rPr>
        <w:t>Cloud-based warehouse management systems offer an extensive array of system functionality, flexibility and complexity and allow users to track and handle high-value inventory with security protocol carefully which is not possible with a SaaS WMS or any other service. The Cloud WMS customizability is sharply suited for medium to large scale businesses and with multi-location distribution centers.</w:t>
      </w:r>
    </w:p>
    <w:p w14:paraId="137F40AF" w14:textId="52C52411" w:rsidR="00A50D68" w:rsidRPr="00FF0256" w:rsidRDefault="00A50D68" w:rsidP="00FF0256">
      <w:pPr>
        <w:pStyle w:val="ListParagraph"/>
        <w:numPr>
          <w:ilvl w:val="0"/>
          <w:numId w:val="26"/>
        </w:numPr>
        <w:rPr>
          <w:rFonts w:ascii="Times New Roman" w:hAnsi="Times New Roman" w:cs="Times New Roman"/>
          <w:sz w:val="24"/>
          <w:szCs w:val="24"/>
          <w:shd w:val="clear" w:color="auto" w:fill="FFFFFF"/>
        </w:rPr>
      </w:pPr>
      <w:r w:rsidRPr="00FF0256">
        <w:rPr>
          <w:rFonts w:ascii="Times New Roman" w:hAnsi="Times New Roman" w:cs="Times New Roman"/>
          <w:sz w:val="24"/>
          <w:szCs w:val="24"/>
          <w:shd w:val="clear" w:color="auto" w:fill="FFFFFF"/>
        </w:rPr>
        <w:t xml:space="preserve">Cloud-based WMS provides high data security protocols with </w:t>
      </w:r>
      <w:r w:rsidR="0064687B">
        <w:rPr>
          <w:rFonts w:ascii="Times New Roman" w:hAnsi="Times New Roman" w:cs="Times New Roman"/>
          <w:sz w:val="24"/>
          <w:szCs w:val="24"/>
          <w:shd w:val="clear" w:color="auto" w:fill="FFFFFF"/>
        </w:rPr>
        <w:t xml:space="preserve">advanced </w:t>
      </w:r>
      <w:r w:rsidRPr="00FF0256">
        <w:rPr>
          <w:rFonts w:ascii="Times New Roman" w:hAnsi="Times New Roman" w:cs="Times New Roman"/>
          <w:sz w:val="24"/>
          <w:szCs w:val="24"/>
          <w:shd w:val="clear" w:color="auto" w:fill="FFFFFF"/>
        </w:rPr>
        <w:t>firewall technology, and Cisco</w:t>
      </w:r>
      <w:r w:rsidR="0064687B">
        <w:rPr>
          <w:rFonts w:ascii="Times New Roman" w:hAnsi="Times New Roman" w:cs="Times New Roman"/>
          <w:sz w:val="24"/>
          <w:szCs w:val="24"/>
          <w:shd w:val="clear" w:color="auto" w:fill="FFFFFF"/>
        </w:rPr>
        <w:t xml:space="preserve"> </w:t>
      </w:r>
      <w:r w:rsidRPr="00FF0256">
        <w:rPr>
          <w:rFonts w:ascii="Times New Roman" w:hAnsi="Times New Roman" w:cs="Times New Roman"/>
          <w:sz w:val="24"/>
          <w:szCs w:val="24"/>
          <w:shd w:val="clear" w:color="auto" w:fill="FFFFFF"/>
        </w:rPr>
        <w:t>switches for more powerful routing of traffic and protection</w:t>
      </w:r>
      <w:r w:rsidR="00BB3DD5">
        <w:rPr>
          <w:rFonts w:ascii="Times New Roman" w:hAnsi="Times New Roman" w:cs="Times New Roman"/>
          <w:sz w:val="24"/>
          <w:szCs w:val="24"/>
          <w:shd w:val="clear" w:color="auto" w:fill="FFFFFF"/>
        </w:rPr>
        <w:t xml:space="preserve"> </w:t>
      </w:r>
      <w:proofErr w:type="gramStart"/>
      <w:r w:rsidRPr="00FF0256">
        <w:rPr>
          <w:rFonts w:ascii="Times New Roman" w:hAnsi="Times New Roman" w:cs="Times New Roman"/>
          <w:sz w:val="24"/>
          <w:szCs w:val="24"/>
          <w:shd w:val="clear" w:color="auto" w:fill="FFFFFF"/>
        </w:rPr>
        <w:t>( McCooey</w:t>
      </w:r>
      <w:proofErr w:type="gramEnd"/>
      <w:r w:rsidRPr="00FF0256">
        <w:rPr>
          <w:rFonts w:ascii="Times New Roman" w:hAnsi="Times New Roman" w:cs="Times New Roman"/>
          <w:sz w:val="24"/>
          <w:szCs w:val="24"/>
          <w:shd w:val="clear" w:color="auto" w:fill="FFFFFF"/>
        </w:rPr>
        <w:t>, E, 2017).</w:t>
      </w:r>
    </w:p>
    <w:p w14:paraId="13E13BE4" w14:textId="27CCE118" w:rsidR="00A50D68" w:rsidRPr="00FF0256" w:rsidRDefault="00A50D68" w:rsidP="00FF0256">
      <w:pPr>
        <w:pStyle w:val="ListParagraph"/>
        <w:numPr>
          <w:ilvl w:val="0"/>
          <w:numId w:val="26"/>
        </w:numPr>
        <w:rPr>
          <w:rFonts w:ascii="Times New Roman" w:hAnsi="Times New Roman" w:cs="Times New Roman"/>
          <w:sz w:val="24"/>
          <w:szCs w:val="24"/>
          <w:shd w:val="clear" w:color="auto" w:fill="FFFFFF"/>
        </w:rPr>
      </w:pPr>
      <w:r w:rsidRPr="00FF0256">
        <w:rPr>
          <w:rFonts w:ascii="Times New Roman" w:hAnsi="Times New Roman" w:cs="Times New Roman"/>
          <w:sz w:val="24"/>
          <w:szCs w:val="24"/>
          <w:shd w:val="clear" w:color="auto" w:fill="FFFFFF"/>
        </w:rPr>
        <w:t>Cloud-based solution WMS is hosted on a private or segregated server depending on vendor terms. The software vendor can control or customize WMS in the Cloud and can give access privileges to warehouse staff and managers. The ability to make customizations and extra functionality can dramatically increase the ability to adapt to advances in operations and company procedures with limited or no disturbance to current services.</w:t>
      </w:r>
    </w:p>
    <w:p w14:paraId="0F5C8560" w14:textId="79E41B53" w:rsidR="006F0927" w:rsidRPr="00FF0256" w:rsidRDefault="00A50D68" w:rsidP="00FF0256">
      <w:pPr>
        <w:pStyle w:val="ListParagraph"/>
        <w:numPr>
          <w:ilvl w:val="0"/>
          <w:numId w:val="26"/>
        </w:numPr>
        <w:rPr>
          <w:rFonts w:ascii="Times New Roman" w:hAnsi="Times New Roman" w:cs="Times New Roman"/>
          <w:sz w:val="24"/>
          <w:szCs w:val="24"/>
          <w:shd w:val="clear" w:color="auto" w:fill="FFFFFF"/>
        </w:rPr>
      </w:pPr>
      <w:r w:rsidRPr="00FF0256">
        <w:rPr>
          <w:rFonts w:ascii="Times New Roman" w:hAnsi="Times New Roman" w:cs="Times New Roman"/>
          <w:sz w:val="24"/>
          <w:szCs w:val="24"/>
          <w:shd w:val="clear" w:color="auto" w:fill="FFFFFF"/>
        </w:rPr>
        <w:t>A cloud-based solution for WMS is adaptable to warehousing needs and can improve efficiency and productivity despite distribution center operation size, volume, or complexity.</w:t>
      </w:r>
    </w:p>
    <w:p w14:paraId="6367BA2F" w14:textId="5503319E" w:rsidR="00687577" w:rsidRPr="0002004C" w:rsidRDefault="0002004C" w:rsidP="00E528D7">
      <w:pPr>
        <w:rPr>
          <w:rFonts w:ascii="Times New Roman" w:hAnsi="Times New Roman" w:cs="Times New Roman"/>
          <w:b/>
          <w:bCs/>
          <w:i/>
          <w:iCs/>
          <w:sz w:val="24"/>
          <w:szCs w:val="24"/>
          <w:u w:val="single"/>
          <w:shd w:val="clear" w:color="auto" w:fill="FFFFFF"/>
        </w:rPr>
      </w:pPr>
      <w:r w:rsidRPr="0002004C">
        <w:rPr>
          <w:rFonts w:ascii="Times New Roman" w:hAnsi="Times New Roman" w:cs="Times New Roman"/>
          <w:b/>
          <w:bCs/>
          <w:i/>
          <w:iCs/>
          <w:sz w:val="24"/>
          <w:szCs w:val="24"/>
          <w:u w:val="single"/>
          <w:shd w:val="clear" w:color="auto" w:fill="FFFFFF"/>
        </w:rPr>
        <w:t>The Strengths and Weaknesses of Cloud Based Solutions</w:t>
      </w:r>
    </w:p>
    <w:p w14:paraId="70887E74" w14:textId="480FBBD9" w:rsidR="002F202A" w:rsidRPr="0002004C" w:rsidRDefault="001E43FC" w:rsidP="00E528D7">
      <w:pPr>
        <w:rPr>
          <w:rFonts w:ascii="Times New Roman" w:hAnsi="Times New Roman" w:cs="Times New Roman"/>
          <w:b/>
          <w:bCs/>
          <w:i/>
          <w:iCs/>
          <w:sz w:val="24"/>
          <w:szCs w:val="24"/>
          <w:u w:val="single"/>
          <w:shd w:val="clear" w:color="auto" w:fill="FFFFFF"/>
        </w:rPr>
      </w:pPr>
      <w:r w:rsidRPr="0002004C">
        <w:rPr>
          <w:rFonts w:ascii="Times New Roman" w:hAnsi="Times New Roman" w:cs="Times New Roman"/>
          <w:b/>
          <w:bCs/>
          <w:i/>
          <w:iCs/>
          <w:sz w:val="24"/>
          <w:szCs w:val="24"/>
          <w:u w:val="single"/>
          <w:shd w:val="clear" w:color="auto" w:fill="FFFFFF"/>
        </w:rPr>
        <w:t>Strengths:</w:t>
      </w:r>
    </w:p>
    <w:p w14:paraId="192F6E5F" w14:textId="6C6463B5" w:rsidR="0002004C" w:rsidRPr="0002004C" w:rsidRDefault="0002004C" w:rsidP="0002004C">
      <w:pPr>
        <w:rPr>
          <w:rFonts w:ascii="Times New Roman" w:hAnsi="Times New Roman" w:cs="Times New Roman"/>
          <w:b/>
          <w:bCs/>
          <w:sz w:val="24"/>
          <w:szCs w:val="24"/>
          <w:shd w:val="clear" w:color="auto" w:fill="FFFFFF"/>
        </w:rPr>
      </w:pPr>
      <w:r w:rsidRPr="0002004C">
        <w:rPr>
          <w:rFonts w:ascii="Times New Roman" w:hAnsi="Times New Roman" w:cs="Times New Roman"/>
          <w:b/>
          <w:bCs/>
          <w:sz w:val="24"/>
          <w:szCs w:val="24"/>
          <w:shd w:val="clear" w:color="auto" w:fill="FFFFFF"/>
        </w:rPr>
        <w:t> Data sharing</w:t>
      </w:r>
      <w:r>
        <w:rPr>
          <w:rFonts w:ascii="Times New Roman" w:hAnsi="Times New Roman" w:cs="Times New Roman"/>
          <w:b/>
          <w:bCs/>
          <w:sz w:val="24"/>
          <w:szCs w:val="24"/>
          <w:shd w:val="clear" w:color="auto" w:fill="FFFFFF"/>
        </w:rPr>
        <w:t xml:space="preserve">: </w:t>
      </w:r>
      <w:r w:rsidRPr="0002004C">
        <w:rPr>
          <w:rFonts w:ascii="Times New Roman" w:hAnsi="Times New Roman" w:cs="Times New Roman"/>
          <w:sz w:val="24"/>
          <w:szCs w:val="24"/>
          <w:shd w:val="clear" w:color="auto" w:fill="FFFFFF"/>
        </w:rPr>
        <w:t xml:space="preserve">The cloud provides a significant to share </w:t>
      </w:r>
      <w:proofErr w:type="spellStart"/>
      <w:proofErr w:type="gramStart"/>
      <w:r w:rsidRPr="0002004C">
        <w:rPr>
          <w:rFonts w:ascii="Times New Roman" w:hAnsi="Times New Roman" w:cs="Times New Roman"/>
          <w:sz w:val="24"/>
          <w:szCs w:val="24"/>
          <w:shd w:val="clear" w:color="auto" w:fill="FFFFFF"/>
        </w:rPr>
        <w:t>a</w:t>
      </w:r>
      <w:proofErr w:type="spellEnd"/>
      <w:proofErr w:type="gramEnd"/>
      <w:r w:rsidRPr="0002004C">
        <w:rPr>
          <w:rFonts w:ascii="Times New Roman" w:hAnsi="Times New Roman" w:cs="Times New Roman"/>
          <w:sz w:val="24"/>
          <w:szCs w:val="24"/>
          <w:shd w:val="clear" w:color="auto" w:fill="FFFFFF"/>
        </w:rPr>
        <w:t xml:space="preserve"> information with the vendors, administrators and customers</w:t>
      </w:r>
    </w:p>
    <w:p w14:paraId="6DE00908" w14:textId="197D96EA" w:rsidR="0002004C" w:rsidRDefault="0002004C" w:rsidP="0002004C">
      <w:pPr>
        <w:rPr>
          <w:rFonts w:ascii="Times New Roman" w:hAnsi="Times New Roman" w:cs="Times New Roman"/>
          <w:sz w:val="24"/>
          <w:szCs w:val="24"/>
          <w:shd w:val="clear" w:color="auto" w:fill="FFFFFF"/>
        </w:rPr>
      </w:pPr>
      <w:r w:rsidRPr="0002004C">
        <w:rPr>
          <w:rFonts w:ascii="Times New Roman" w:hAnsi="Times New Roman" w:cs="Times New Roman"/>
          <w:b/>
          <w:bCs/>
          <w:sz w:val="24"/>
          <w:szCs w:val="24"/>
          <w:shd w:val="clear" w:color="auto" w:fill="FFFFFF"/>
        </w:rPr>
        <w:t>Ease of Access</w:t>
      </w:r>
      <w:r>
        <w:rPr>
          <w:rFonts w:ascii="Times New Roman" w:hAnsi="Times New Roman" w:cs="Times New Roman"/>
          <w:b/>
          <w:bCs/>
          <w:sz w:val="24"/>
          <w:szCs w:val="24"/>
          <w:shd w:val="clear" w:color="auto" w:fill="FFFFFF"/>
        </w:rPr>
        <w:t xml:space="preserve">: </w:t>
      </w:r>
      <w:r>
        <w:rPr>
          <w:rFonts w:ascii="Times New Roman" w:hAnsi="Times New Roman" w:cs="Times New Roman"/>
          <w:sz w:val="24"/>
          <w:szCs w:val="24"/>
          <w:shd w:val="clear" w:color="auto" w:fill="FFFFFF"/>
        </w:rPr>
        <w:t>C</w:t>
      </w:r>
      <w:r w:rsidRPr="00134CF0">
        <w:rPr>
          <w:rFonts w:ascii="Times New Roman" w:hAnsi="Times New Roman" w:cs="Times New Roman"/>
          <w:sz w:val="24"/>
          <w:szCs w:val="24"/>
          <w:shd w:val="clear" w:color="auto" w:fill="FFFFFF"/>
        </w:rPr>
        <w:t>loud-based WMS has access to the system from any location with Internet access through web-based portals.</w:t>
      </w:r>
    </w:p>
    <w:p w14:paraId="16BF1BBB" w14:textId="02A232D5" w:rsidR="0002004C" w:rsidRPr="0002004C" w:rsidRDefault="0002004C" w:rsidP="0002004C">
      <w:pPr>
        <w:rPr>
          <w:rFonts w:ascii="Times New Roman" w:hAnsi="Times New Roman" w:cs="Times New Roman"/>
          <w:b/>
          <w:bCs/>
          <w:sz w:val="24"/>
          <w:szCs w:val="24"/>
          <w:shd w:val="clear" w:color="auto" w:fill="FFFFFF"/>
        </w:rPr>
      </w:pPr>
      <w:r w:rsidRPr="0002004C">
        <w:rPr>
          <w:rFonts w:ascii="Times New Roman" w:hAnsi="Times New Roman" w:cs="Times New Roman"/>
          <w:b/>
          <w:bCs/>
          <w:sz w:val="24"/>
          <w:szCs w:val="24"/>
          <w:shd w:val="clear" w:color="auto" w:fill="FFFFFF"/>
        </w:rPr>
        <w:t>Transparency</w:t>
      </w:r>
      <w:r>
        <w:rPr>
          <w:rFonts w:ascii="Times New Roman" w:hAnsi="Times New Roman" w:cs="Times New Roman"/>
          <w:b/>
          <w:bCs/>
          <w:sz w:val="24"/>
          <w:szCs w:val="24"/>
          <w:shd w:val="clear" w:color="auto" w:fill="FFFFFF"/>
        </w:rPr>
        <w:t xml:space="preserve">: </w:t>
      </w:r>
      <w:r w:rsidRPr="0002004C">
        <w:rPr>
          <w:rFonts w:ascii="Times New Roman" w:hAnsi="Times New Roman" w:cs="Times New Roman"/>
          <w:sz w:val="24"/>
          <w:szCs w:val="24"/>
          <w:shd w:val="clear" w:color="auto" w:fill="FFFFFF"/>
        </w:rPr>
        <w:t>In a cloud-based model, the developers can be straightforward and remain up to expectations.</w:t>
      </w:r>
    </w:p>
    <w:p w14:paraId="226AB770" w14:textId="77777777" w:rsidR="0002004C" w:rsidRDefault="0002004C" w:rsidP="0002004C">
      <w:pPr>
        <w:rPr>
          <w:rFonts w:ascii="Times New Roman" w:hAnsi="Times New Roman" w:cs="Times New Roman"/>
          <w:sz w:val="24"/>
          <w:szCs w:val="24"/>
          <w:shd w:val="clear" w:color="auto" w:fill="FFFFFF"/>
        </w:rPr>
      </w:pPr>
    </w:p>
    <w:p w14:paraId="0F181624" w14:textId="429F4BBB" w:rsidR="008B74E3" w:rsidRPr="0002004C" w:rsidRDefault="0002004C" w:rsidP="00E528D7">
      <w:pPr>
        <w:rPr>
          <w:rFonts w:ascii="Times New Roman" w:hAnsi="Times New Roman" w:cs="Times New Roman"/>
          <w:b/>
          <w:bCs/>
          <w:sz w:val="24"/>
          <w:szCs w:val="24"/>
          <w:shd w:val="clear" w:color="auto" w:fill="FFFFFF"/>
        </w:rPr>
      </w:pPr>
      <w:r w:rsidRPr="0002004C">
        <w:rPr>
          <w:rFonts w:ascii="Times New Roman" w:hAnsi="Times New Roman" w:cs="Times New Roman"/>
          <w:b/>
          <w:bCs/>
          <w:sz w:val="24"/>
          <w:szCs w:val="24"/>
          <w:shd w:val="clear" w:color="auto" w:fill="FFFFFF"/>
        </w:rPr>
        <w:lastRenderedPageBreak/>
        <w:t>Automatio</w:t>
      </w:r>
      <w:r>
        <w:rPr>
          <w:rFonts w:ascii="Times New Roman" w:hAnsi="Times New Roman" w:cs="Times New Roman"/>
          <w:b/>
          <w:bCs/>
          <w:sz w:val="24"/>
          <w:szCs w:val="24"/>
          <w:shd w:val="clear" w:color="auto" w:fill="FFFFFF"/>
        </w:rPr>
        <w:t xml:space="preserve">n: </w:t>
      </w:r>
      <w:r w:rsidRPr="00134CF0">
        <w:rPr>
          <w:rFonts w:ascii="Times New Roman" w:hAnsi="Times New Roman" w:cs="Times New Roman"/>
          <w:sz w:val="24"/>
          <w:szCs w:val="24"/>
          <w:shd w:val="clear" w:color="auto" w:fill="FFFFFF"/>
        </w:rPr>
        <w:t>WMS with cloud-based solutions will automatically calculate all the rates and invoice for the client and save time generating reports and invoices, stock movement statements, and conversions.</w:t>
      </w:r>
    </w:p>
    <w:p w14:paraId="28E6E759" w14:textId="4A7C2095" w:rsidR="001E43FC" w:rsidRPr="0002004C" w:rsidRDefault="001E43FC" w:rsidP="00E528D7">
      <w:pPr>
        <w:rPr>
          <w:rFonts w:ascii="Times New Roman" w:hAnsi="Times New Roman" w:cs="Times New Roman"/>
          <w:b/>
          <w:bCs/>
          <w:i/>
          <w:iCs/>
          <w:sz w:val="24"/>
          <w:szCs w:val="24"/>
          <w:u w:val="single"/>
          <w:shd w:val="clear" w:color="auto" w:fill="FFFFFF"/>
        </w:rPr>
      </w:pPr>
      <w:r w:rsidRPr="0002004C">
        <w:rPr>
          <w:rFonts w:ascii="Times New Roman" w:hAnsi="Times New Roman" w:cs="Times New Roman"/>
          <w:b/>
          <w:bCs/>
          <w:i/>
          <w:iCs/>
          <w:sz w:val="24"/>
          <w:szCs w:val="24"/>
          <w:u w:val="single"/>
          <w:shd w:val="clear" w:color="auto" w:fill="FFFFFF"/>
        </w:rPr>
        <w:t>Weaknesses:</w:t>
      </w:r>
    </w:p>
    <w:p w14:paraId="1BC84ACE" w14:textId="5C0DFDB9" w:rsidR="0002004C" w:rsidRDefault="0002004C" w:rsidP="00051A75">
      <w:pPr>
        <w:rPr>
          <w:rFonts w:ascii="Times New Roman" w:hAnsi="Times New Roman" w:cs="Times New Roman"/>
          <w:b/>
          <w:bCs/>
          <w:sz w:val="24"/>
          <w:szCs w:val="24"/>
          <w:shd w:val="clear" w:color="auto" w:fill="FFFFFF"/>
        </w:rPr>
      </w:pPr>
      <w:r w:rsidRPr="00134CF0">
        <w:rPr>
          <w:rFonts w:ascii="Times New Roman" w:hAnsi="Times New Roman" w:cs="Times New Roman"/>
          <w:b/>
          <w:bCs/>
          <w:sz w:val="24"/>
          <w:szCs w:val="24"/>
          <w:shd w:val="clear" w:color="auto" w:fill="FFFFFF"/>
        </w:rPr>
        <w:t>Cyber-Attack Risk</w:t>
      </w:r>
      <w:r>
        <w:rPr>
          <w:rFonts w:ascii="Times New Roman" w:hAnsi="Times New Roman" w:cs="Times New Roman"/>
          <w:b/>
          <w:bCs/>
          <w:sz w:val="24"/>
          <w:szCs w:val="24"/>
          <w:shd w:val="clear" w:color="auto" w:fill="FFFFFF"/>
        </w:rPr>
        <w:t xml:space="preserve">: </w:t>
      </w:r>
      <w:r>
        <w:rPr>
          <w:rFonts w:ascii="Times New Roman" w:hAnsi="Times New Roman" w:cs="Times New Roman"/>
          <w:sz w:val="24"/>
          <w:szCs w:val="24"/>
          <w:shd w:val="clear" w:color="auto" w:fill="FFFFFF"/>
        </w:rPr>
        <w:t>S</w:t>
      </w:r>
      <w:r w:rsidRPr="00134CF0">
        <w:rPr>
          <w:rFonts w:ascii="Times New Roman" w:hAnsi="Times New Roman" w:cs="Times New Roman"/>
          <w:sz w:val="24"/>
          <w:szCs w:val="24"/>
          <w:shd w:val="clear" w:color="auto" w:fill="FFFFFF"/>
        </w:rPr>
        <w:t xml:space="preserve">ome shareholders or clients are unwilling to </w:t>
      </w:r>
      <w:r w:rsidR="007709A6">
        <w:rPr>
          <w:rFonts w:ascii="Times New Roman" w:hAnsi="Times New Roman" w:cs="Times New Roman"/>
          <w:sz w:val="24"/>
          <w:szCs w:val="24"/>
          <w:shd w:val="clear" w:color="auto" w:fill="FFFFFF"/>
        </w:rPr>
        <w:t>store</w:t>
      </w:r>
      <w:r w:rsidRPr="00134CF0">
        <w:rPr>
          <w:rFonts w:ascii="Times New Roman" w:hAnsi="Times New Roman" w:cs="Times New Roman"/>
          <w:sz w:val="24"/>
          <w:szCs w:val="24"/>
          <w:shd w:val="clear" w:color="auto" w:fill="FFFFFF"/>
        </w:rPr>
        <w:t xml:space="preserve"> their </w:t>
      </w:r>
      <w:r w:rsidR="007709A6">
        <w:rPr>
          <w:rFonts w:ascii="Times New Roman" w:hAnsi="Times New Roman" w:cs="Times New Roman"/>
          <w:sz w:val="24"/>
          <w:szCs w:val="24"/>
          <w:shd w:val="clear" w:color="auto" w:fill="FFFFFF"/>
        </w:rPr>
        <w:t>data</w:t>
      </w:r>
      <w:r w:rsidRPr="00134CF0">
        <w:rPr>
          <w:rFonts w:ascii="Times New Roman" w:hAnsi="Times New Roman" w:cs="Times New Roman"/>
          <w:sz w:val="24"/>
          <w:szCs w:val="24"/>
          <w:shd w:val="clear" w:color="auto" w:fill="FFFFFF"/>
        </w:rPr>
        <w:t xml:space="preserve"> in third-party </w:t>
      </w:r>
      <w:r w:rsidR="007709A6">
        <w:rPr>
          <w:rFonts w:ascii="Times New Roman" w:hAnsi="Times New Roman" w:cs="Times New Roman"/>
          <w:sz w:val="24"/>
          <w:szCs w:val="24"/>
          <w:shd w:val="clear" w:color="auto" w:fill="FFFFFF"/>
        </w:rPr>
        <w:t>management system</w:t>
      </w:r>
      <w:r w:rsidRPr="00134CF0">
        <w:rPr>
          <w:rFonts w:ascii="Times New Roman" w:hAnsi="Times New Roman" w:cs="Times New Roman"/>
          <w:sz w:val="24"/>
          <w:szCs w:val="24"/>
          <w:shd w:val="clear" w:color="auto" w:fill="FFFFFF"/>
        </w:rPr>
        <w:t xml:space="preserve"> vendors</w:t>
      </w:r>
      <w:r w:rsidR="007709A6">
        <w:rPr>
          <w:rFonts w:ascii="Times New Roman" w:hAnsi="Times New Roman" w:cs="Times New Roman"/>
          <w:sz w:val="24"/>
          <w:szCs w:val="24"/>
          <w:shd w:val="clear" w:color="auto" w:fill="FFFFFF"/>
        </w:rPr>
        <w:t xml:space="preserve"> because </w:t>
      </w:r>
      <w:r w:rsidRPr="00134CF0">
        <w:rPr>
          <w:rFonts w:ascii="Times New Roman" w:hAnsi="Times New Roman" w:cs="Times New Roman"/>
          <w:sz w:val="24"/>
          <w:szCs w:val="24"/>
          <w:shd w:val="clear" w:color="auto" w:fill="FFFFFF"/>
        </w:rPr>
        <w:t xml:space="preserve">there might be a risk of security, and cyber-attacks will exist. </w:t>
      </w:r>
    </w:p>
    <w:p w14:paraId="6314427A" w14:textId="10760C73" w:rsidR="00051A75" w:rsidRPr="000C40C9" w:rsidRDefault="000C40C9" w:rsidP="00051A75">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U</w:t>
      </w:r>
      <w:r w:rsidR="00051A75" w:rsidRPr="000C40C9">
        <w:rPr>
          <w:rFonts w:ascii="Times New Roman" w:hAnsi="Times New Roman" w:cs="Times New Roman"/>
          <w:b/>
          <w:bCs/>
          <w:sz w:val="24"/>
          <w:szCs w:val="24"/>
          <w:shd w:val="clear" w:color="auto" w:fill="FFFFFF"/>
        </w:rPr>
        <w:t>pgrades</w:t>
      </w:r>
      <w:r>
        <w:rPr>
          <w:rFonts w:ascii="Times New Roman" w:hAnsi="Times New Roman" w:cs="Times New Roman"/>
          <w:b/>
          <w:bCs/>
          <w:sz w:val="24"/>
          <w:szCs w:val="24"/>
          <w:shd w:val="clear" w:color="auto" w:fill="FFFFFF"/>
        </w:rPr>
        <w:t xml:space="preserve">: </w:t>
      </w:r>
      <w:r w:rsidR="00051A75" w:rsidRPr="00134CF0">
        <w:rPr>
          <w:rFonts w:ascii="Times New Roman" w:hAnsi="Times New Roman" w:cs="Times New Roman"/>
          <w:sz w:val="24"/>
          <w:szCs w:val="24"/>
          <w:shd w:val="clear" w:color="auto" w:fill="FFFFFF"/>
        </w:rPr>
        <w:t>Warehouse managers and workers will face pressure due to updates</w:t>
      </w:r>
      <w:r>
        <w:rPr>
          <w:rFonts w:ascii="Times New Roman" w:hAnsi="Times New Roman" w:cs="Times New Roman"/>
          <w:sz w:val="24"/>
          <w:szCs w:val="24"/>
          <w:shd w:val="clear" w:color="auto" w:fill="FFFFFF"/>
        </w:rPr>
        <w:t xml:space="preserve"> or changes</w:t>
      </w:r>
      <w:r w:rsidR="00051A75" w:rsidRPr="00134CF0">
        <w:rPr>
          <w:rFonts w:ascii="Times New Roman" w:hAnsi="Times New Roman" w:cs="Times New Roman"/>
          <w:sz w:val="24"/>
          <w:szCs w:val="24"/>
          <w:shd w:val="clear" w:color="auto" w:fill="FFFFFF"/>
        </w:rPr>
        <w:t xml:space="preserve"> in the </w:t>
      </w:r>
      <w:r>
        <w:rPr>
          <w:rFonts w:ascii="Times New Roman" w:hAnsi="Times New Roman" w:cs="Times New Roman"/>
          <w:sz w:val="24"/>
          <w:szCs w:val="24"/>
          <w:shd w:val="clear" w:color="auto" w:fill="FFFFFF"/>
        </w:rPr>
        <w:t>cloud.</w:t>
      </w:r>
    </w:p>
    <w:p w14:paraId="4A40F918" w14:textId="3D472CE4" w:rsidR="009A0A15" w:rsidRPr="000C40C9" w:rsidRDefault="00134CF0" w:rsidP="00E528D7">
      <w:pPr>
        <w:rPr>
          <w:rFonts w:ascii="Times New Roman" w:hAnsi="Times New Roman" w:cs="Times New Roman"/>
          <w:b/>
          <w:bCs/>
          <w:sz w:val="24"/>
          <w:szCs w:val="24"/>
          <w:shd w:val="clear" w:color="auto" w:fill="FFFFFF"/>
        </w:rPr>
      </w:pPr>
      <w:r w:rsidRPr="00134CF0">
        <w:rPr>
          <w:rFonts w:ascii="Times New Roman" w:hAnsi="Times New Roman" w:cs="Times New Roman"/>
          <w:b/>
          <w:bCs/>
          <w:sz w:val="24"/>
          <w:szCs w:val="24"/>
          <w:shd w:val="clear" w:color="auto" w:fill="FFFFFF"/>
        </w:rPr>
        <w:t>Being Competitive</w:t>
      </w:r>
      <w:r w:rsidR="000C40C9">
        <w:rPr>
          <w:rFonts w:ascii="Times New Roman" w:hAnsi="Times New Roman" w:cs="Times New Roman"/>
          <w:b/>
          <w:bCs/>
          <w:sz w:val="24"/>
          <w:szCs w:val="24"/>
          <w:shd w:val="clear" w:color="auto" w:fill="FFFFFF"/>
        </w:rPr>
        <w:t xml:space="preserve">: </w:t>
      </w:r>
      <w:r w:rsidR="000C40C9">
        <w:rPr>
          <w:rFonts w:ascii="Times New Roman" w:hAnsi="Times New Roman" w:cs="Times New Roman"/>
          <w:sz w:val="24"/>
          <w:szCs w:val="24"/>
          <w:shd w:val="clear" w:color="auto" w:fill="FFFFFF"/>
        </w:rPr>
        <w:t>T</w:t>
      </w:r>
      <w:r w:rsidR="00051A75" w:rsidRPr="00134CF0">
        <w:rPr>
          <w:rFonts w:ascii="Times New Roman" w:hAnsi="Times New Roman" w:cs="Times New Roman"/>
          <w:sz w:val="24"/>
          <w:szCs w:val="24"/>
          <w:shd w:val="clear" w:color="auto" w:fill="FFFFFF"/>
        </w:rPr>
        <w:t>o be competitive, few warehouses might opt for a change in services and shift to other services and rational functions.</w:t>
      </w:r>
      <w:r w:rsidR="000C40C9">
        <w:rPr>
          <w:rFonts w:ascii="Times New Roman" w:hAnsi="Times New Roman" w:cs="Times New Roman"/>
          <w:b/>
          <w:bCs/>
          <w:sz w:val="24"/>
          <w:szCs w:val="24"/>
          <w:shd w:val="clear" w:color="auto" w:fill="FFFFFF"/>
        </w:rPr>
        <w:t xml:space="preserve"> </w:t>
      </w:r>
      <w:r w:rsidR="009A0A15" w:rsidRPr="00134CF0">
        <w:rPr>
          <w:rFonts w:ascii="Times New Roman" w:hAnsi="Times New Roman" w:cs="Times New Roman"/>
          <w:sz w:val="24"/>
          <w:szCs w:val="24"/>
          <w:shd w:val="clear" w:color="auto" w:fill="FFFFFF"/>
        </w:rPr>
        <w:t>As well as demonstrate in-depth understanding of the environment that the solution would be used in</w:t>
      </w:r>
    </w:p>
    <w:p w14:paraId="08D866A7" w14:textId="3BA736F5" w:rsidR="00DC366A" w:rsidRPr="006F0C8F" w:rsidRDefault="00701834" w:rsidP="006F0C8F">
      <w:pPr>
        <w:rPr>
          <w:rFonts w:ascii="Times New Roman" w:hAnsi="Times New Roman" w:cs="Times New Roman"/>
          <w:sz w:val="24"/>
          <w:szCs w:val="24"/>
        </w:rPr>
      </w:pPr>
      <w:r>
        <w:rPr>
          <w:rFonts w:ascii="Times New Roman" w:hAnsi="Times New Roman" w:cs="Times New Roman"/>
          <w:sz w:val="24"/>
          <w:szCs w:val="24"/>
          <w:shd w:val="clear" w:color="auto" w:fill="FFFFFF"/>
        </w:rPr>
        <w:t>-</w:t>
      </w:r>
      <w:r w:rsidR="00051A75" w:rsidRPr="006F0C8F">
        <w:rPr>
          <w:rFonts w:ascii="Times New Roman" w:hAnsi="Times New Roman" w:cs="Times New Roman"/>
          <w:sz w:val="24"/>
          <w:szCs w:val="24"/>
          <w:shd w:val="clear" w:color="auto" w:fill="FFFFFF"/>
        </w:rPr>
        <w:t xml:space="preserve">Based on various aspects </w:t>
      </w:r>
      <w:r w:rsidR="00F56427" w:rsidRPr="006F0C8F">
        <w:rPr>
          <w:rFonts w:ascii="Times New Roman" w:hAnsi="Times New Roman" w:cs="Times New Roman"/>
          <w:sz w:val="24"/>
          <w:szCs w:val="24"/>
          <w:shd w:val="clear" w:color="auto" w:fill="FFFFFF"/>
        </w:rPr>
        <w:t xml:space="preserve">and requirements we are opting for </w:t>
      </w:r>
      <w:r w:rsidR="00CB3189" w:rsidRPr="006F0C8F">
        <w:rPr>
          <w:rFonts w:ascii="Times New Roman" w:hAnsi="Times New Roman" w:cs="Times New Roman"/>
          <w:sz w:val="24"/>
          <w:szCs w:val="24"/>
          <w:shd w:val="clear" w:color="auto" w:fill="FFFFFF"/>
        </w:rPr>
        <w:t>cloud-based</w:t>
      </w:r>
      <w:r w:rsidR="00F56427" w:rsidRPr="006F0C8F">
        <w:rPr>
          <w:rFonts w:ascii="Times New Roman" w:hAnsi="Times New Roman" w:cs="Times New Roman"/>
          <w:sz w:val="24"/>
          <w:szCs w:val="24"/>
          <w:shd w:val="clear" w:color="auto" w:fill="FFFFFF"/>
        </w:rPr>
        <w:t xml:space="preserve"> environment for </w:t>
      </w:r>
      <w:r w:rsidR="00DC366A" w:rsidRPr="006F0C8F">
        <w:rPr>
          <w:rFonts w:ascii="Times New Roman" w:hAnsi="Times New Roman" w:cs="Times New Roman"/>
          <w:sz w:val="24"/>
          <w:szCs w:val="24"/>
        </w:rPr>
        <w:t>Jack Greig and Daniel Cox Auto part (WMS).</w:t>
      </w:r>
    </w:p>
    <w:p w14:paraId="2BF0831A" w14:textId="719F56F8" w:rsidR="00CB3189" w:rsidRPr="00134CF0" w:rsidRDefault="00CB3189" w:rsidP="00E528D7">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8B85C1E" wp14:editId="6B980114">
            <wp:extent cx="5943600" cy="3631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Microsoft Visio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31565"/>
                    </a:xfrm>
                    <a:prstGeom prst="rect">
                      <a:avLst/>
                    </a:prstGeom>
                  </pic:spPr>
                </pic:pic>
              </a:graphicData>
            </a:graphic>
          </wp:inline>
        </w:drawing>
      </w:r>
    </w:p>
    <w:p w14:paraId="35833625" w14:textId="77777777" w:rsidR="00CF0087" w:rsidRPr="00134CF0" w:rsidRDefault="00CF0087" w:rsidP="00E528D7">
      <w:pPr>
        <w:rPr>
          <w:rFonts w:ascii="Times New Roman" w:hAnsi="Times New Roman" w:cs="Times New Roman"/>
          <w:sz w:val="24"/>
          <w:szCs w:val="24"/>
          <w:u w:val="single"/>
          <w:shd w:val="clear" w:color="auto" w:fill="FFFFFF"/>
        </w:rPr>
      </w:pPr>
    </w:p>
    <w:p w14:paraId="23025310" w14:textId="6E175CBA" w:rsidR="008B59C4" w:rsidRPr="00134CF0" w:rsidRDefault="00F93DB2" w:rsidP="00E528D7">
      <w:pPr>
        <w:rPr>
          <w:rFonts w:ascii="Times New Roman" w:hAnsi="Times New Roman" w:cs="Times New Roman"/>
          <w:b/>
          <w:bCs/>
          <w:i/>
          <w:iCs/>
          <w:sz w:val="24"/>
          <w:szCs w:val="24"/>
          <w:u w:val="single"/>
          <w:shd w:val="clear" w:color="auto" w:fill="FFFFFF"/>
        </w:rPr>
      </w:pPr>
      <w:r w:rsidRPr="00134CF0">
        <w:rPr>
          <w:rFonts w:ascii="Times New Roman" w:hAnsi="Times New Roman" w:cs="Times New Roman"/>
          <w:b/>
          <w:bCs/>
          <w:i/>
          <w:iCs/>
          <w:sz w:val="24"/>
          <w:szCs w:val="24"/>
          <w:u w:val="single"/>
          <w:shd w:val="clear" w:color="auto" w:fill="FFFFFF"/>
        </w:rPr>
        <w:t xml:space="preserve">Comparison of </w:t>
      </w:r>
      <w:r w:rsidR="00687577" w:rsidRPr="00134CF0">
        <w:rPr>
          <w:rFonts w:ascii="Times New Roman" w:hAnsi="Times New Roman" w:cs="Times New Roman"/>
          <w:b/>
          <w:bCs/>
          <w:i/>
          <w:iCs/>
          <w:sz w:val="24"/>
          <w:szCs w:val="24"/>
          <w:u w:val="single"/>
          <w:shd w:val="clear" w:color="auto" w:fill="FFFFFF"/>
        </w:rPr>
        <w:t>Unified Process (UP) and Scrum</w:t>
      </w:r>
      <w:r w:rsidRPr="00134CF0">
        <w:rPr>
          <w:rFonts w:ascii="Times New Roman" w:hAnsi="Times New Roman" w:cs="Times New Roman"/>
          <w:b/>
          <w:bCs/>
          <w:i/>
          <w:iCs/>
          <w:sz w:val="24"/>
          <w:szCs w:val="24"/>
          <w:u w:val="single"/>
          <w:shd w:val="clear" w:color="auto" w:fill="FFFFFF"/>
        </w:rPr>
        <w:t xml:space="preserve"> for AUTO-PART WMS</w:t>
      </w:r>
      <w:r w:rsidR="00687577" w:rsidRPr="00134CF0">
        <w:rPr>
          <w:rFonts w:ascii="Times New Roman" w:hAnsi="Times New Roman" w:cs="Times New Roman"/>
          <w:b/>
          <w:bCs/>
          <w:i/>
          <w:iCs/>
          <w:sz w:val="24"/>
          <w:szCs w:val="24"/>
          <w:u w:val="single"/>
          <w:shd w:val="clear" w:color="auto" w:fill="FFFFFF"/>
        </w:rPr>
        <w:t xml:space="preserve">. </w:t>
      </w:r>
    </w:p>
    <w:p w14:paraId="2052D101" w14:textId="4B135B45" w:rsidR="00F93DB2" w:rsidRPr="00134CF0" w:rsidRDefault="00F93DB2" w:rsidP="00D20F22">
      <w:pPr>
        <w:rPr>
          <w:rFonts w:ascii="Times New Roman" w:hAnsi="Times New Roman" w:cs="Times New Roman"/>
          <w:b/>
          <w:bCs/>
          <w:sz w:val="24"/>
          <w:szCs w:val="24"/>
          <w:shd w:val="clear" w:color="auto" w:fill="FFFFFF"/>
        </w:rPr>
      </w:pPr>
      <w:r w:rsidRPr="00D20F22">
        <w:rPr>
          <w:rFonts w:ascii="Times New Roman" w:hAnsi="Times New Roman" w:cs="Times New Roman"/>
          <w:b/>
          <w:bCs/>
          <w:sz w:val="24"/>
          <w:szCs w:val="24"/>
          <w:u w:val="single"/>
          <w:shd w:val="clear" w:color="auto" w:fill="FFFFFF"/>
        </w:rPr>
        <w:t>Scrum</w:t>
      </w:r>
      <w:r w:rsidRPr="00134CF0">
        <w:rPr>
          <w:rFonts w:ascii="Times New Roman" w:hAnsi="Times New Roman" w:cs="Times New Roman"/>
          <w:b/>
          <w:bCs/>
          <w:sz w:val="24"/>
          <w:szCs w:val="24"/>
          <w:shd w:val="clear" w:color="auto" w:fill="FFFFFF"/>
        </w:rPr>
        <w:t>:</w:t>
      </w:r>
    </w:p>
    <w:p w14:paraId="2E257923" w14:textId="3BCC1BC9" w:rsidR="00D20F22" w:rsidRPr="00A26CC8" w:rsidRDefault="00D20F22" w:rsidP="00A26CC8">
      <w:pPr>
        <w:pStyle w:val="ListParagraph"/>
        <w:numPr>
          <w:ilvl w:val="0"/>
          <w:numId w:val="23"/>
        </w:numPr>
        <w:rPr>
          <w:rFonts w:ascii="Times New Roman" w:hAnsi="Times New Roman" w:cs="Times New Roman"/>
          <w:sz w:val="24"/>
          <w:szCs w:val="24"/>
          <w:shd w:val="clear" w:color="auto" w:fill="FFFFFF"/>
        </w:rPr>
      </w:pPr>
      <w:r w:rsidRPr="00A26CC8">
        <w:rPr>
          <w:rFonts w:ascii="Times New Roman" w:hAnsi="Times New Roman" w:cs="Times New Roman"/>
          <w:sz w:val="24"/>
          <w:szCs w:val="24"/>
          <w:shd w:val="clear" w:color="auto" w:fill="FFFFFF"/>
        </w:rPr>
        <w:t xml:space="preserve">Scrum is one of the popular agile methods for software development projects. SCRUM has the entire traditional </w:t>
      </w:r>
      <w:proofErr w:type="gramStart"/>
      <w:r w:rsidRPr="00A26CC8">
        <w:rPr>
          <w:rFonts w:ascii="Times New Roman" w:hAnsi="Times New Roman" w:cs="Times New Roman"/>
          <w:sz w:val="24"/>
          <w:szCs w:val="24"/>
          <w:shd w:val="clear" w:color="auto" w:fill="FFFFFF"/>
        </w:rPr>
        <w:t>model(</w:t>
      </w:r>
      <w:proofErr w:type="gramEnd"/>
      <w:r w:rsidRPr="00A26CC8">
        <w:rPr>
          <w:rFonts w:ascii="Times New Roman" w:hAnsi="Times New Roman" w:cs="Times New Roman"/>
          <w:sz w:val="24"/>
          <w:szCs w:val="24"/>
          <w:shd w:val="clear" w:color="auto" w:fill="FFFFFF"/>
        </w:rPr>
        <w:t>waterfall SDLC method) fit into one iteration.</w:t>
      </w:r>
    </w:p>
    <w:p w14:paraId="4865878A" w14:textId="44DB52B8" w:rsidR="00D20F22" w:rsidRPr="00A26CC8" w:rsidRDefault="00D20F22" w:rsidP="00A26CC8">
      <w:pPr>
        <w:pStyle w:val="ListParagraph"/>
        <w:numPr>
          <w:ilvl w:val="0"/>
          <w:numId w:val="23"/>
        </w:numPr>
        <w:rPr>
          <w:rFonts w:ascii="Times New Roman" w:hAnsi="Times New Roman" w:cs="Times New Roman"/>
          <w:sz w:val="24"/>
          <w:szCs w:val="24"/>
          <w:shd w:val="clear" w:color="auto" w:fill="FFFFFF"/>
        </w:rPr>
      </w:pPr>
      <w:r w:rsidRPr="00A26CC8">
        <w:rPr>
          <w:rFonts w:ascii="Times New Roman" w:hAnsi="Times New Roman" w:cs="Times New Roman"/>
          <w:sz w:val="24"/>
          <w:szCs w:val="24"/>
          <w:shd w:val="clear" w:color="auto" w:fill="FFFFFF"/>
        </w:rPr>
        <w:t>Scrum team requires three definite roles: product owner, scrum master, and Development team. </w:t>
      </w:r>
    </w:p>
    <w:p w14:paraId="7A0D9C8F" w14:textId="4FA14D71" w:rsidR="00D20F22" w:rsidRPr="00A26CC8" w:rsidRDefault="00134CF0" w:rsidP="00A26CC8">
      <w:pPr>
        <w:pStyle w:val="ListParagraph"/>
        <w:numPr>
          <w:ilvl w:val="0"/>
          <w:numId w:val="23"/>
        </w:numPr>
        <w:rPr>
          <w:rFonts w:ascii="Times New Roman" w:hAnsi="Times New Roman" w:cs="Times New Roman"/>
          <w:sz w:val="24"/>
          <w:szCs w:val="24"/>
          <w:shd w:val="clear" w:color="auto" w:fill="FFFFFF"/>
        </w:rPr>
      </w:pPr>
      <w:r w:rsidRPr="00A26CC8">
        <w:rPr>
          <w:rFonts w:ascii="Times New Roman" w:hAnsi="Times New Roman" w:cs="Times New Roman"/>
          <w:sz w:val="24"/>
          <w:szCs w:val="24"/>
          <w:shd w:val="clear" w:color="auto" w:fill="FFFFFF"/>
        </w:rPr>
        <w:t>It’s</w:t>
      </w:r>
      <w:r w:rsidR="00D20F22" w:rsidRPr="00A26CC8">
        <w:rPr>
          <w:rFonts w:ascii="Times New Roman" w:hAnsi="Times New Roman" w:cs="Times New Roman"/>
          <w:sz w:val="24"/>
          <w:szCs w:val="24"/>
          <w:shd w:val="clear" w:color="auto" w:fill="FFFFFF"/>
        </w:rPr>
        <w:t xml:space="preserve"> because teams in </w:t>
      </w:r>
      <w:r w:rsidRPr="00A26CC8">
        <w:rPr>
          <w:rFonts w:ascii="Times New Roman" w:hAnsi="Times New Roman" w:cs="Times New Roman"/>
          <w:sz w:val="24"/>
          <w:szCs w:val="24"/>
          <w:shd w:val="clear" w:color="auto" w:fill="FFFFFF"/>
        </w:rPr>
        <w:t xml:space="preserve">SCRUM </w:t>
      </w:r>
      <w:r w:rsidR="00D20F22" w:rsidRPr="00A26CC8">
        <w:rPr>
          <w:rFonts w:ascii="Times New Roman" w:hAnsi="Times New Roman" w:cs="Times New Roman"/>
          <w:sz w:val="24"/>
          <w:szCs w:val="24"/>
          <w:shd w:val="clear" w:color="auto" w:fill="FFFFFF"/>
        </w:rPr>
        <w:t>are cross-functional, and the development team comprises designers, testers, and specialists.</w:t>
      </w:r>
    </w:p>
    <w:p w14:paraId="48AC7C3C" w14:textId="14D66819" w:rsidR="00D20F22" w:rsidRPr="00A26CC8" w:rsidRDefault="00D20F22" w:rsidP="00A26CC8">
      <w:pPr>
        <w:pStyle w:val="ListParagraph"/>
        <w:numPr>
          <w:ilvl w:val="0"/>
          <w:numId w:val="23"/>
        </w:numPr>
        <w:rPr>
          <w:rFonts w:ascii="Times New Roman" w:hAnsi="Times New Roman" w:cs="Times New Roman"/>
          <w:sz w:val="24"/>
          <w:szCs w:val="24"/>
          <w:shd w:val="clear" w:color="auto" w:fill="FFFFFF"/>
        </w:rPr>
      </w:pPr>
      <w:r w:rsidRPr="00A26CC8">
        <w:rPr>
          <w:rFonts w:ascii="Times New Roman" w:hAnsi="Times New Roman" w:cs="Times New Roman"/>
          <w:sz w:val="24"/>
          <w:szCs w:val="24"/>
          <w:shd w:val="clear" w:color="auto" w:fill="FFFFFF"/>
        </w:rPr>
        <w:t>SCRUM methodology uses a project backlog and allows the backlog to modified at the result of each iteration (maximum 4 weeks). Scrum approach is favor to present the whole team responsible and have no roles in the development team.</w:t>
      </w:r>
    </w:p>
    <w:p w14:paraId="1C26DDDE" w14:textId="00643D69" w:rsidR="00D20F22" w:rsidRPr="00A26CC8" w:rsidRDefault="00D20F22" w:rsidP="00A26CC8">
      <w:pPr>
        <w:pStyle w:val="ListParagraph"/>
        <w:numPr>
          <w:ilvl w:val="0"/>
          <w:numId w:val="23"/>
        </w:numPr>
        <w:rPr>
          <w:rFonts w:ascii="Times New Roman" w:hAnsi="Times New Roman" w:cs="Times New Roman"/>
          <w:sz w:val="24"/>
          <w:szCs w:val="24"/>
          <w:shd w:val="clear" w:color="auto" w:fill="FFFFFF"/>
        </w:rPr>
      </w:pPr>
      <w:r w:rsidRPr="00A26CC8">
        <w:rPr>
          <w:rFonts w:ascii="Times New Roman" w:hAnsi="Times New Roman" w:cs="Times New Roman"/>
          <w:sz w:val="24"/>
          <w:szCs w:val="24"/>
          <w:shd w:val="clear" w:color="auto" w:fill="FFFFFF"/>
        </w:rPr>
        <w:t>Scrum values Running software over extensive documentation and individuals and intercommunications above "processes and tools," which might be a risk in Unified Process.IN scrum or agile use cases or user stories are not mandatory.</w:t>
      </w:r>
    </w:p>
    <w:p w14:paraId="395FE4CA" w14:textId="543A32E8" w:rsidR="00F93DB2" w:rsidRPr="00134CF0" w:rsidRDefault="00F93DB2" w:rsidP="00F93DB2">
      <w:pPr>
        <w:rPr>
          <w:rFonts w:ascii="Times New Roman" w:hAnsi="Times New Roman" w:cs="Times New Roman"/>
          <w:b/>
          <w:bCs/>
          <w:sz w:val="24"/>
          <w:szCs w:val="24"/>
          <w:u w:val="single"/>
          <w:shd w:val="clear" w:color="auto" w:fill="FFFFFF"/>
        </w:rPr>
      </w:pPr>
      <w:r w:rsidRPr="00134CF0">
        <w:rPr>
          <w:rFonts w:ascii="Times New Roman" w:hAnsi="Times New Roman" w:cs="Times New Roman"/>
          <w:b/>
          <w:bCs/>
          <w:sz w:val="24"/>
          <w:szCs w:val="24"/>
          <w:u w:val="single"/>
          <w:shd w:val="clear" w:color="auto" w:fill="FFFFFF"/>
        </w:rPr>
        <w:t>Unified Process</w:t>
      </w:r>
      <w:r w:rsidRPr="00F93DB2">
        <w:rPr>
          <w:rFonts w:ascii="Times New Roman" w:hAnsi="Times New Roman" w:cs="Times New Roman"/>
          <w:b/>
          <w:bCs/>
          <w:sz w:val="24"/>
          <w:szCs w:val="24"/>
          <w:u w:val="single"/>
          <w:shd w:val="clear" w:color="auto" w:fill="FFFFFF"/>
        </w:rPr>
        <w:t xml:space="preserve"> methodology</w:t>
      </w:r>
    </w:p>
    <w:p w14:paraId="236DDC2F" w14:textId="77777777" w:rsidR="00F93DB2" w:rsidRPr="009B25F6" w:rsidRDefault="00F93DB2" w:rsidP="009B25F6">
      <w:pPr>
        <w:pStyle w:val="ListParagraph"/>
        <w:numPr>
          <w:ilvl w:val="0"/>
          <w:numId w:val="24"/>
        </w:numPr>
        <w:rPr>
          <w:rFonts w:ascii="Times New Roman" w:hAnsi="Times New Roman" w:cs="Times New Roman"/>
          <w:sz w:val="24"/>
          <w:szCs w:val="24"/>
          <w:shd w:val="clear" w:color="auto" w:fill="FFFFFF"/>
        </w:rPr>
      </w:pPr>
      <w:r w:rsidRPr="009B25F6">
        <w:rPr>
          <w:rFonts w:ascii="Times New Roman" w:hAnsi="Times New Roman" w:cs="Times New Roman"/>
          <w:sz w:val="24"/>
          <w:szCs w:val="24"/>
          <w:shd w:val="clear" w:color="auto" w:fill="FFFFFF"/>
        </w:rPr>
        <w:t xml:space="preserve">Unified Process methodology has significant project milestones and is associated with particular dates. </w:t>
      </w:r>
    </w:p>
    <w:p w14:paraId="76BA2ED6" w14:textId="78F6CD04" w:rsidR="00F93DB2" w:rsidRPr="009B25F6" w:rsidRDefault="00F93DB2" w:rsidP="009B25F6">
      <w:pPr>
        <w:pStyle w:val="ListParagraph"/>
        <w:numPr>
          <w:ilvl w:val="0"/>
          <w:numId w:val="24"/>
        </w:numPr>
        <w:rPr>
          <w:rFonts w:ascii="Times New Roman" w:hAnsi="Times New Roman" w:cs="Times New Roman"/>
          <w:sz w:val="24"/>
          <w:szCs w:val="24"/>
          <w:shd w:val="clear" w:color="auto" w:fill="FFFFFF"/>
        </w:rPr>
      </w:pPr>
      <w:r w:rsidRPr="009B25F6">
        <w:rPr>
          <w:rFonts w:ascii="Times New Roman" w:hAnsi="Times New Roman" w:cs="Times New Roman"/>
          <w:sz w:val="24"/>
          <w:szCs w:val="24"/>
          <w:shd w:val="clear" w:color="auto" w:fill="FFFFFF"/>
        </w:rPr>
        <w:t xml:space="preserve">Unified Process partitions the lifecycle into four significant </w:t>
      </w:r>
      <w:proofErr w:type="gramStart"/>
      <w:r w:rsidRPr="009B25F6">
        <w:rPr>
          <w:rFonts w:ascii="Times New Roman" w:hAnsi="Times New Roman" w:cs="Times New Roman"/>
          <w:sz w:val="24"/>
          <w:szCs w:val="24"/>
          <w:shd w:val="clear" w:color="auto" w:fill="FFFFFF"/>
        </w:rPr>
        <w:t>stages :</w:t>
      </w:r>
      <w:proofErr w:type="gramEnd"/>
      <w:r w:rsidRPr="009B25F6">
        <w:rPr>
          <w:rFonts w:ascii="Times New Roman" w:hAnsi="Times New Roman" w:cs="Times New Roman"/>
          <w:sz w:val="24"/>
          <w:szCs w:val="24"/>
          <w:shd w:val="clear" w:color="auto" w:fill="FFFFFF"/>
        </w:rPr>
        <w:t xml:space="preserve"> Inception, Elaboration,  Construction, Transition.</w:t>
      </w:r>
    </w:p>
    <w:p w14:paraId="6393FA15" w14:textId="77777777" w:rsidR="00F93DB2" w:rsidRPr="009B25F6" w:rsidRDefault="00F93DB2" w:rsidP="009B25F6">
      <w:pPr>
        <w:pStyle w:val="ListParagraph"/>
        <w:numPr>
          <w:ilvl w:val="0"/>
          <w:numId w:val="24"/>
        </w:numPr>
        <w:rPr>
          <w:rFonts w:ascii="Times New Roman" w:hAnsi="Times New Roman" w:cs="Times New Roman"/>
          <w:sz w:val="24"/>
          <w:szCs w:val="24"/>
          <w:shd w:val="clear" w:color="auto" w:fill="FFFFFF"/>
        </w:rPr>
      </w:pPr>
      <w:r w:rsidRPr="009B25F6">
        <w:rPr>
          <w:rFonts w:ascii="Times New Roman" w:hAnsi="Times New Roman" w:cs="Times New Roman"/>
          <w:sz w:val="24"/>
          <w:szCs w:val="24"/>
          <w:shd w:val="clear" w:color="auto" w:fill="FFFFFF"/>
        </w:rPr>
        <w:t>This methodology is used often in the domain of web application development and not suitable for cloud.</w:t>
      </w:r>
    </w:p>
    <w:p w14:paraId="25AB40A9" w14:textId="5E22CB46" w:rsidR="00F93DB2" w:rsidRPr="009B25F6" w:rsidRDefault="00F93DB2" w:rsidP="009B25F6">
      <w:pPr>
        <w:pStyle w:val="ListParagraph"/>
        <w:numPr>
          <w:ilvl w:val="0"/>
          <w:numId w:val="24"/>
        </w:numPr>
        <w:rPr>
          <w:rFonts w:ascii="Times New Roman" w:hAnsi="Times New Roman" w:cs="Times New Roman"/>
          <w:sz w:val="24"/>
          <w:szCs w:val="24"/>
          <w:shd w:val="clear" w:color="auto" w:fill="FFFFFF"/>
        </w:rPr>
      </w:pPr>
      <w:r w:rsidRPr="009B25F6">
        <w:rPr>
          <w:rFonts w:ascii="Times New Roman" w:hAnsi="Times New Roman" w:cs="Times New Roman"/>
          <w:sz w:val="24"/>
          <w:szCs w:val="24"/>
          <w:shd w:val="clear" w:color="auto" w:fill="FFFFFF"/>
        </w:rPr>
        <w:t>This model has pre-defines roles and encourages concurrent workflows across the complete cycle, and specific activities will peak during particular phases. Example: during the elaboration phase, requirements analysis will rise.</w:t>
      </w:r>
    </w:p>
    <w:p w14:paraId="35DC6CB6" w14:textId="50664BC6" w:rsidR="00F93DB2" w:rsidRPr="009B25F6" w:rsidRDefault="00F93DB2" w:rsidP="009B25F6">
      <w:pPr>
        <w:pStyle w:val="ListParagraph"/>
        <w:numPr>
          <w:ilvl w:val="0"/>
          <w:numId w:val="24"/>
        </w:numPr>
        <w:rPr>
          <w:rFonts w:ascii="Times New Roman" w:hAnsi="Times New Roman" w:cs="Times New Roman"/>
          <w:sz w:val="24"/>
          <w:szCs w:val="24"/>
          <w:shd w:val="clear" w:color="auto" w:fill="FFFFFF"/>
        </w:rPr>
      </w:pPr>
      <w:r w:rsidRPr="009B25F6">
        <w:rPr>
          <w:rFonts w:ascii="Times New Roman" w:hAnsi="Times New Roman" w:cs="Times New Roman"/>
          <w:sz w:val="24"/>
          <w:szCs w:val="24"/>
          <w:shd w:val="clear" w:color="auto" w:fill="FFFFFF"/>
        </w:rPr>
        <w:t>Unified Process has more artifacts and provides guidelines plus templates for plenty of documents.</w:t>
      </w:r>
    </w:p>
    <w:p w14:paraId="6443495F" w14:textId="77777777" w:rsidR="00F93DB2" w:rsidRPr="009B25F6" w:rsidRDefault="00F93DB2" w:rsidP="009B25F6">
      <w:pPr>
        <w:pStyle w:val="ListParagraph"/>
        <w:numPr>
          <w:ilvl w:val="0"/>
          <w:numId w:val="24"/>
        </w:numPr>
        <w:rPr>
          <w:rFonts w:ascii="Times New Roman" w:hAnsi="Times New Roman" w:cs="Times New Roman"/>
          <w:sz w:val="24"/>
          <w:szCs w:val="24"/>
          <w:shd w:val="clear" w:color="auto" w:fill="FFFFFF"/>
        </w:rPr>
      </w:pPr>
      <w:r w:rsidRPr="009B25F6">
        <w:rPr>
          <w:rFonts w:ascii="Times New Roman" w:hAnsi="Times New Roman" w:cs="Times New Roman"/>
          <w:sz w:val="24"/>
          <w:szCs w:val="24"/>
          <w:shd w:val="clear" w:color="auto" w:fill="FFFFFF"/>
        </w:rPr>
        <w:t>In UP, the requirements are used as use cases as it is Use-Case driven and heavy model.</w:t>
      </w:r>
    </w:p>
    <w:p w14:paraId="6D34B881" w14:textId="77777777" w:rsidR="00D20F22" w:rsidRPr="00134CF0" w:rsidRDefault="00D20F22" w:rsidP="00E528D7">
      <w:pPr>
        <w:rPr>
          <w:rFonts w:ascii="Times New Roman" w:hAnsi="Times New Roman" w:cs="Times New Roman"/>
          <w:sz w:val="24"/>
          <w:szCs w:val="24"/>
          <w:shd w:val="clear" w:color="auto" w:fill="FFFFFF"/>
        </w:rPr>
      </w:pPr>
    </w:p>
    <w:p w14:paraId="122023C8" w14:textId="77777777" w:rsidR="00F93DB2" w:rsidRPr="00F93DB2" w:rsidRDefault="00F93DB2" w:rsidP="00F93DB2">
      <w:pPr>
        <w:rPr>
          <w:rFonts w:ascii="Times New Roman" w:hAnsi="Times New Roman" w:cs="Times New Roman"/>
          <w:sz w:val="24"/>
          <w:szCs w:val="24"/>
        </w:rPr>
      </w:pPr>
      <w:r w:rsidRPr="00F93DB2">
        <w:rPr>
          <w:rFonts w:ascii="Times New Roman" w:hAnsi="Times New Roman" w:cs="Times New Roman"/>
          <w:sz w:val="24"/>
          <w:szCs w:val="24"/>
        </w:rPr>
        <w:t>Based on the comparison, a merging of agile and cloud computing is required to provide better infrastructure optimization, automation, and transforming the distribution center into a competitive position.</w:t>
      </w:r>
    </w:p>
    <w:p w14:paraId="03CE22BC" w14:textId="7B6989D1" w:rsidR="00F93DB2" w:rsidRPr="00FD45A8" w:rsidRDefault="00F93DB2" w:rsidP="00FD45A8">
      <w:pPr>
        <w:pStyle w:val="ListParagraph"/>
        <w:numPr>
          <w:ilvl w:val="0"/>
          <w:numId w:val="25"/>
        </w:numPr>
        <w:rPr>
          <w:rFonts w:ascii="Times New Roman" w:hAnsi="Times New Roman" w:cs="Times New Roman"/>
          <w:sz w:val="24"/>
          <w:szCs w:val="24"/>
        </w:rPr>
      </w:pPr>
      <w:r w:rsidRPr="00FD45A8">
        <w:rPr>
          <w:rFonts w:ascii="Times New Roman" w:hAnsi="Times New Roman" w:cs="Times New Roman"/>
          <w:sz w:val="24"/>
          <w:szCs w:val="24"/>
        </w:rPr>
        <w:t>Cloud computing and agile is an excellent combination for Jack Greig and Daniel Cox Auto part (WMS).</w:t>
      </w:r>
    </w:p>
    <w:p w14:paraId="7374D177" w14:textId="5AA3E3DD" w:rsidR="00F93DB2" w:rsidRPr="00FD45A8" w:rsidRDefault="00F93DB2" w:rsidP="00FD45A8">
      <w:pPr>
        <w:pStyle w:val="ListParagraph"/>
        <w:numPr>
          <w:ilvl w:val="0"/>
          <w:numId w:val="25"/>
        </w:numPr>
        <w:rPr>
          <w:rFonts w:ascii="Times New Roman" w:hAnsi="Times New Roman" w:cs="Times New Roman"/>
          <w:sz w:val="24"/>
          <w:szCs w:val="24"/>
        </w:rPr>
      </w:pPr>
      <w:r w:rsidRPr="00FD45A8">
        <w:rPr>
          <w:rFonts w:ascii="Times New Roman" w:hAnsi="Times New Roman" w:cs="Times New Roman"/>
          <w:sz w:val="24"/>
          <w:szCs w:val="24"/>
        </w:rPr>
        <w:t>The significant insight is the improved excellence uniformity of products, enhanced efficiency of developers, and fewer errors. Continuously increments in scrum with cloud computing will provide better efficiency and value.</w:t>
      </w:r>
    </w:p>
    <w:p w14:paraId="6394B505" w14:textId="77777777" w:rsidR="00F93DB2" w:rsidRPr="00FD45A8" w:rsidRDefault="00F93DB2" w:rsidP="00FD45A8">
      <w:pPr>
        <w:pStyle w:val="ListParagraph"/>
        <w:numPr>
          <w:ilvl w:val="0"/>
          <w:numId w:val="25"/>
        </w:numPr>
        <w:rPr>
          <w:rFonts w:ascii="Times New Roman" w:hAnsi="Times New Roman" w:cs="Times New Roman"/>
          <w:sz w:val="24"/>
          <w:szCs w:val="24"/>
        </w:rPr>
      </w:pPr>
      <w:r w:rsidRPr="00FD45A8">
        <w:rPr>
          <w:rFonts w:ascii="Times New Roman" w:hAnsi="Times New Roman" w:cs="Times New Roman"/>
          <w:sz w:val="24"/>
          <w:szCs w:val="24"/>
        </w:rPr>
        <w:t>Combining agile development and cloud computing makes software faster with quality.  </w:t>
      </w:r>
    </w:p>
    <w:p w14:paraId="5AF16525" w14:textId="2EB8A093" w:rsidR="00F93DB2" w:rsidRPr="00FD45A8" w:rsidRDefault="00F93DB2" w:rsidP="00FD45A8">
      <w:pPr>
        <w:pStyle w:val="ListParagraph"/>
        <w:numPr>
          <w:ilvl w:val="0"/>
          <w:numId w:val="25"/>
        </w:numPr>
        <w:rPr>
          <w:rFonts w:ascii="Times New Roman" w:hAnsi="Times New Roman" w:cs="Times New Roman"/>
          <w:sz w:val="24"/>
          <w:szCs w:val="24"/>
        </w:rPr>
      </w:pPr>
      <w:r w:rsidRPr="00FD45A8">
        <w:rPr>
          <w:rFonts w:ascii="Times New Roman" w:hAnsi="Times New Roman" w:cs="Times New Roman"/>
          <w:sz w:val="24"/>
          <w:szCs w:val="24"/>
        </w:rPr>
        <w:t>Scrum with a cloud-based solution ensures constant interfacing among developers and consumers and also contributes to the best investment with low cost. </w:t>
      </w:r>
    </w:p>
    <w:p w14:paraId="55C55A99" w14:textId="77777777" w:rsidR="00607CB4" w:rsidRDefault="00607CB4" w:rsidP="00E528D7">
      <w:pPr>
        <w:rPr>
          <w:rFonts w:ascii="Times New Roman" w:hAnsi="Times New Roman" w:cs="Times New Roman"/>
          <w:sz w:val="24"/>
          <w:szCs w:val="24"/>
        </w:rPr>
      </w:pPr>
    </w:p>
    <w:p w14:paraId="7AAC97A4" w14:textId="77777777" w:rsidR="00607CB4" w:rsidRDefault="00607CB4" w:rsidP="00E528D7">
      <w:pPr>
        <w:rPr>
          <w:rFonts w:ascii="Times New Roman" w:hAnsi="Times New Roman" w:cs="Times New Roman"/>
          <w:sz w:val="24"/>
          <w:szCs w:val="24"/>
        </w:rPr>
      </w:pPr>
    </w:p>
    <w:p w14:paraId="70C64A3B" w14:textId="77777777" w:rsidR="00607CB4" w:rsidRDefault="00607CB4" w:rsidP="00E528D7">
      <w:pPr>
        <w:rPr>
          <w:rFonts w:ascii="Times New Roman" w:hAnsi="Times New Roman" w:cs="Times New Roman"/>
          <w:sz w:val="24"/>
          <w:szCs w:val="24"/>
        </w:rPr>
      </w:pPr>
    </w:p>
    <w:p w14:paraId="34E416AA" w14:textId="77777777" w:rsidR="009110E1" w:rsidRDefault="009110E1" w:rsidP="00E528D7">
      <w:pPr>
        <w:rPr>
          <w:rFonts w:ascii="Times New Roman" w:hAnsi="Times New Roman" w:cs="Times New Roman"/>
          <w:b/>
          <w:bCs/>
          <w:sz w:val="24"/>
          <w:szCs w:val="24"/>
        </w:rPr>
      </w:pPr>
    </w:p>
    <w:p w14:paraId="7E984209" w14:textId="77777777" w:rsidR="009110E1" w:rsidRDefault="009110E1" w:rsidP="00E528D7">
      <w:pPr>
        <w:rPr>
          <w:rFonts w:ascii="Times New Roman" w:hAnsi="Times New Roman" w:cs="Times New Roman"/>
          <w:b/>
          <w:bCs/>
          <w:sz w:val="24"/>
          <w:szCs w:val="24"/>
        </w:rPr>
      </w:pPr>
    </w:p>
    <w:p w14:paraId="19F41B9C" w14:textId="77777777" w:rsidR="009110E1" w:rsidRDefault="009110E1" w:rsidP="00E528D7">
      <w:pPr>
        <w:rPr>
          <w:rFonts w:ascii="Times New Roman" w:hAnsi="Times New Roman" w:cs="Times New Roman"/>
          <w:b/>
          <w:bCs/>
          <w:sz w:val="24"/>
          <w:szCs w:val="24"/>
        </w:rPr>
      </w:pPr>
    </w:p>
    <w:p w14:paraId="11EE8143" w14:textId="77777777" w:rsidR="009110E1" w:rsidRDefault="009110E1" w:rsidP="00E528D7">
      <w:pPr>
        <w:rPr>
          <w:rFonts w:ascii="Times New Roman" w:hAnsi="Times New Roman" w:cs="Times New Roman"/>
          <w:b/>
          <w:bCs/>
          <w:sz w:val="24"/>
          <w:szCs w:val="24"/>
        </w:rPr>
      </w:pPr>
    </w:p>
    <w:p w14:paraId="3B3972E2" w14:textId="77777777" w:rsidR="009110E1" w:rsidRDefault="009110E1" w:rsidP="00E528D7">
      <w:pPr>
        <w:rPr>
          <w:rFonts w:ascii="Times New Roman" w:hAnsi="Times New Roman" w:cs="Times New Roman"/>
          <w:b/>
          <w:bCs/>
          <w:sz w:val="24"/>
          <w:szCs w:val="24"/>
        </w:rPr>
      </w:pPr>
    </w:p>
    <w:p w14:paraId="600E1DF0" w14:textId="77777777" w:rsidR="009110E1" w:rsidRDefault="009110E1" w:rsidP="00E528D7">
      <w:pPr>
        <w:rPr>
          <w:rFonts w:ascii="Times New Roman" w:hAnsi="Times New Roman" w:cs="Times New Roman"/>
          <w:b/>
          <w:bCs/>
          <w:sz w:val="24"/>
          <w:szCs w:val="24"/>
        </w:rPr>
      </w:pPr>
    </w:p>
    <w:p w14:paraId="385B4187" w14:textId="77777777" w:rsidR="009110E1" w:rsidRDefault="009110E1" w:rsidP="00E528D7">
      <w:pPr>
        <w:rPr>
          <w:rFonts w:ascii="Times New Roman" w:hAnsi="Times New Roman" w:cs="Times New Roman"/>
          <w:b/>
          <w:bCs/>
          <w:sz w:val="24"/>
          <w:szCs w:val="24"/>
        </w:rPr>
      </w:pPr>
    </w:p>
    <w:p w14:paraId="7E018EEF" w14:textId="77777777" w:rsidR="009110E1" w:rsidRDefault="009110E1" w:rsidP="00E528D7">
      <w:pPr>
        <w:rPr>
          <w:rFonts w:ascii="Times New Roman" w:hAnsi="Times New Roman" w:cs="Times New Roman"/>
          <w:b/>
          <w:bCs/>
          <w:sz w:val="24"/>
          <w:szCs w:val="24"/>
        </w:rPr>
      </w:pPr>
    </w:p>
    <w:p w14:paraId="3EF5CAB6" w14:textId="77777777" w:rsidR="009110E1" w:rsidRDefault="009110E1" w:rsidP="00E528D7">
      <w:pPr>
        <w:rPr>
          <w:rFonts w:ascii="Times New Roman" w:hAnsi="Times New Roman" w:cs="Times New Roman"/>
          <w:b/>
          <w:bCs/>
          <w:sz w:val="24"/>
          <w:szCs w:val="24"/>
        </w:rPr>
      </w:pPr>
    </w:p>
    <w:p w14:paraId="07659239" w14:textId="77777777" w:rsidR="009110E1" w:rsidRDefault="009110E1" w:rsidP="00E528D7">
      <w:pPr>
        <w:rPr>
          <w:rFonts w:ascii="Times New Roman" w:hAnsi="Times New Roman" w:cs="Times New Roman"/>
          <w:b/>
          <w:bCs/>
          <w:sz w:val="24"/>
          <w:szCs w:val="24"/>
        </w:rPr>
      </w:pPr>
    </w:p>
    <w:p w14:paraId="54E4A996" w14:textId="77777777" w:rsidR="009110E1" w:rsidRDefault="009110E1" w:rsidP="00E528D7">
      <w:pPr>
        <w:rPr>
          <w:rFonts w:ascii="Times New Roman" w:hAnsi="Times New Roman" w:cs="Times New Roman"/>
          <w:b/>
          <w:bCs/>
          <w:sz w:val="24"/>
          <w:szCs w:val="24"/>
        </w:rPr>
      </w:pPr>
    </w:p>
    <w:p w14:paraId="472D2719" w14:textId="77777777" w:rsidR="009110E1" w:rsidRDefault="009110E1" w:rsidP="00E528D7">
      <w:pPr>
        <w:rPr>
          <w:rFonts w:ascii="Times New Roman" w:hAnsi="Times New Roman" w:cs="Times New Roman"/>
          <w:b/>
          <w:bCs/>
          <w:sz w:val="24"/>
          <w:szCs w:val="24"/>
        </w:rPr>
      </w:pPr>
    </w:p>
    <w:p w14:paraId="21936440" w14:textId="2A41D18F" w:rsidR="00CD765F" w:rsidRPr="00607CB4" w:rsidRDefault="00565BD8" w:rsidP="00E528D7">
      <w:pPr>
        <w:rPr>
          <w:rFonts w:ascii="Times New Roman" w:hAnsi="Times New Roman" w:cs="Times New Roman"/>
          <w:b/>
          <w:bCs/>
          <w:sz w:val="24"/>
          <w:szCs w:val="24"/>
        </w:rPr>
      </w:pPr>
      <w:r w:rsidRPr="00607CB4">
        <w:rPr>
          <w:rFonts w:ascii="Times New Roman" w:hAnsi="Times New Roman" w:cs="Times New Roman"/>
          <w:b/>
          <w:bCs/>
          <w:sz w:val="24"/>
          <w:szCs w:val="24"/>
        </w:rPr>
        <w:t>References</w:t>
      </w:r>
    </w:p>
    <w:p w14:paraId="6BBD3245" w14:textId="00C20E68" w:rsidR="001A1816" w:rsidRPr="001A1816" w:rsidRDefault="001A1816" w:rsidP="001A1816">
      <w:pPr>
        <w:ind w:left="720" w:hanging="720"/>
        <w:jc w:val="both"/>
        <w:rPr>
          <w:rFonts w:ascii="Times New Roman" w:hAnsi="Times New Roman" w:cs="Times New Roman"/>
          <w:sz w:val="24"/>
          <w:szCs w:val="24"/>
        </w:rPr>
      </w:pPr>
      <w:r w:rsidRPr="001A1816">
        <w:rPr>
          <w:rFonts w:ascii="Times New Roman" w:hAnsi="Times New Roman" w:cs="Times New Roman"/>
          <w:sz w:val="24"/>
          <w:szCs w:val="24"/>
        </w:rPr>
        <w:t xml:space="preserve">Muhammad Younas, </w:t>
      </w:r>
      <w:proofErr w:type="spellStart"/>
      <w:r w:rsidRPr="001A1816">
        <w:rPr>
          <w:rFonts w:ascii="Times New Roman" w:hAnsi="Times New Roman" w:cs="Times New Roman"/>
          <w:sz w:val="24"/>
          <w:szCs w:val="24"/>
        </w:rPr>
        <w:t>Dayang</w:t>
      </w:r>
      <w:proofErr w:type="spellEnd"/>
      <w:r w:rsidRPr="001A1816">
        <w:rPr>
          <w:rFonts w:ascii="Times New Roman" w:hAnsi="Times New Roman" w:cs="Times New Roman"/>
          <w:sz w:val="24"/>
          <w:szCs w:val="24"/>
        </w:rPr>
        <w:t xml:space="preserve"> N.A. </w:t>
      </w:r>
      <w:proofErr w:type="spellStart"/>
      <w:r w:rsidRPr="001A1816">
        <w:rPr>
          <w:rFonts w:ascii="Times New Roman" w:hAnsi="Times New Roman" w:cs="Times New Roman"/>
          <w:sz w:val="24"/>
          <w:szCs w:val="24"/>
        </w:rPr>
        <w:t>Jawawi</w:t>
      </w:r>
      <w:proofErr w:type="spellEnd"/>
      <w:r w:rsidRPr="001A1816">
        <w:rPr>
          <w:rFonts w:ascii="Times New Roman" w:hAnsi="Times New Roman" w:cs="Times New Roman"/>
          <w:sz w:val="24"/>
          <w:szCs w:val="24"/>
        </w:rPr>
        <w:t xml:space="preserve">, Imran Ghani, Terrence Fries, </w:t>
      </w:r>
      <w:proofErr w:type="spellStart"/>
      <w:r w:rsidRPr="001A1816">
        <w:rPr>
          <w:rFonts w:ascii="Times New Roman" w:hAnsi="Times New Roman" w:cs="Times New Roman"/>
          <w:sz w:val="24"/>
          <w:szCs w:val="24"/>
        </w:rPr>
        <w:t>Rafaqut</w:t>
      </w:r>
      <w:proofErr w:type="spellEnd"/>
      <w:r w:rsidRPr="001A1816">
        <w:rPr>
          <w:rFonts w:ascii="Times New Roman" w:hAnsi="Times New Roman" w:cs="Times New Roman"/>
          <w:sz w:val="24"/>
          <w:szCs w:val="24"/>
        </w:rPr>
        <w:t xml:space="preserve"> Kazmi</w:t>
      </w:r>
      <w:r>
        <w:rPr>
          <w:rFonts w:ascii="Times New Roman" w:hAnsi="Times New Roman" w:cs="Times New Roman"/>
          <w:sz w:val="24"/>
          <w:szCs w:val="24"/>
        </w:rPr>
        <w:t xml:space="preserve"> (</w:t>
      </w:r>
      <w:r w:rsidRPr="001A1816">
        <w:rPr>
          <w:rFonts w:ascii="Times New Roman" w:hAnsi="Times New Roman" w:cs="Times New Roman"/>
          <w:sz w:val="24"/>
          <w:szCs w:val="24"/>
        </w:rPr>
        <w:t>2018</w:t>
      </w:r>
      <w:r>
        <w:rPr>
          <w:rFonts w:ascii="Times New Roman" w:hAnsi="Times New Roman" w:cs="Times New Roman"/>
          <w:sz w:val="24"/>
          <w:szCs w:val="24"/>
        </w:rPr>
        <w:t>)</w:t>
      </w:r>
    </w:p>
    <w:p w14:paraId="79205649" w14:textId="1A521E00" w:rsidR="001A1816" w:rsidRDefault="001A1816" w:rsidP="001A1816">
      <w:pPr>
        <w:ind w:left="720" w:hanging="720"/>
        <w:jc w:val="both"/>
        <w:rPr>
          <w:rFonts w:ascii="Times New Roman" w:hAnsi="Times New Roman" w:cs="Times New Roman"/>
          <w:sz w:val="24"/>
          <w:szCs w:val="24"/>
        </w:rPr>
      </w:pPr>
      <w:r w:rsidRPr="001A1816">
        <w:rPr>
          <w:rFonts w:ascii="Times New Roman" w:hAnsi="Times New Roman" w:cs="Times New Roman"/>
          <w:sz w:val="24"/>
          <w:szCs w:val="24"/>
        </w:rPr>
        <w:t>Agile development in the cloud computing environment: A systematic review,</w:t>
      </w:r>
      <w:r>
        <w:rPr>
          <w:rFonts w:ascii="Times New Roman" w:hAnsi="Times New Roman" w:cs="Times New Roman"/>
          <w:sz w:val="24"/>
          <w:szCs w:val="24"/>
        </w:rPr>
        <w:t xml:space="preserve"> </w:t>
      </w:r>
      <w:r w:rsidRPr="001A1816">
        <w:rPr>
          <w:rFonts w:ascii="Times New Roman" w:hAnsi="Times New Roman" w:cs="Times New Roman"/>
          <w:sz w:val="24"/>
          <w:szCs w:val="24"/>
        </w:rPr>
        <w:t>Information and</w:t>
      </w:r>
      <w:r>
        <w:rPr>
          <w:rFonts w:ascii="Times New Roman" w:hAnsi="Times New Roman" w:cs="Times New Roman"/>
          <w:sz w:val="24"/>
          <w:szCs w:val="24"/>
        </w:rPr>
        <w:t xml:space="preserve"> </w:t>
      </w:r>
      <w:r w:rsidRPr="001A1816">
        <w:rPr>
          <w:rFonts w:ascii="Times New Roman" w:hAnsi="Times New Roman" w:cs="Times New Roman"/>
          <w:sz w:val="24"/>
          <w:szCs w:val="24"/>
        </w:rPr>
        <w:t>Software Technology,</w:t>
      </w:r>
      <w:r>
        <w:rPr>
          <w:rFonts w:ascii="Times New Roman" w:hAnsi="Times New Roman" w:cs="Times New Roman"/>
          <w:sz w:val="24"/>
          <w:szCs w:val="24"/>
        </w:rPr>
        <w:t xml:space="preserve"> </w:t>
      </w:r>
      <w:r w:rsidRPr="001A1816">
        <w:rPr>
          <w:rFonts w:ascii="Times New Roman" w:hAnsi="Times New Roman" w:cs="Times New Roman"/>
          <w:sz w:val="24"/>
          <w:szCs w:val="24"/>
        </w:rPr>
        <w:t xml:space="preserve">Volume </w:t>
      </w:r>
      <w:r w:rsidRPr="005A598D">
        <w:rPr>
          <w:rFonts w:ascii="Times New Roman" w:hAnsi="Times New Roman" w:cs="Times New Roman"/>
          <w:i/>
          <w:iCs/>
          <w:sz w:val="24"/>
          <w:szCs w:val="24"/>
        </w:rPr>
        <w:t>103</w:t>
      </w:r>
      <w:r w:rsidRPr="001A1816">
        <w:rPr>
          <w:rFonts w:ascii="Times New Roman" w:hAnsi="Times New Roman" w:cs="Times New Roman"/>
          <w:sz w:val="24"/>
          <w:szCs w:val="24"/>
        </w:rPr>
        <w:t>,</w:t>
      </w:r>
      <w:r>
        <w:rPr>
          <w:rFonts w:ascii="Times New Roman" w:hAnsi="Times New Roman" w:cs="Times New Roman"/>
          <w:sz w:val="24"/>
          <w:szCs w:val="24"/>
        </w:rPr>
        <w:t xml:space="preserve"> (</w:t>
      </w:r>
      <w:r w:rsidRPr="001A1816">
        <w:rPr>
          <w:rFonts w:ascii="Times New Roman" w:hAnsi="Times New Roman" w:cs="Times New Roman"/>
          <w:sz w:val="24"/>
          <w:szCs w:val="24"/>
        </w:rPr>
        <w:t>Pages</w:t>
      </w:r>
      <w:r>
        <w:rPr>
          <w:rFonts w:ascii="Times New Roman" w:hAnsi="Times New Roman" w:cs="Times New Roman"/>
          <w:sz w:val="24"/>
          <w:szCs w:val="24"/>
        </w:rPr>
        <w:t xml:space="preserve"> </w:t>
      </w:r>
      <w:r w:rsidRPr="001A1816">
        <w:rPr>
          <w:rFonts w:ascii="Times New Roman" w:hAnsi="Times New Roman" w:cs="Times New Roman"/>
          <w:sz w:val="24"/>
          <w:szCs w:val="24"/>
        </w:rPr>
        <w:t>142-158</w:t>
      </w:r>
      <w:r>
        <w:rPr>
          <w:rFonts w:ascii="Times New Roman" w:hAnsi="Times New Roman" w:cs="Times New Roman"/>
          <w:sz w:val="24"/>
          <w:szCs w:val="24"/>
        </w:rPr>
        <w:t>)</w:t>
      </w:r>
      <w:r w:rsidRPr="001A1816">
        <w:rPr>
          <w:rFonts w:ascii="Times New Roman" w:hAnsi="Times New Roman" w:cs="Times New Roman"/>
          <w:sz w:val="24"/>
          <w:szCs w:val="24"/>
        </w:rPr>
        <w:t>,</w:t>
      </w:r>
      <w:r>
        <w:rPr>
          <w:rFonts w:ascii="Times New Roman" w:hAnsi="Times New Roman" w:cs="Times New Roman"/>
          <w:sz w:val="24"/>
          <w:szCs w:val="24"/>
        </w:rPr>
        <w:t xml:space="preserve"> </w:t>
      </w:r>
      <w:r w:rsidRPr="001A1816">
        <w:rPr>
          <w:rFonts w:ascii="Times New Roman" w:hAnsi="Times New Roman" w:cs="Times New Roman"/>
          <w:sz w:val="24"/>
          <w:szCs w:val="24"/>
        </w:rPr>
        <w:t>ISSN 0950-5849,</w:t>
      </w:r>
      <w:r>
        <w:rPr>
          <w:rFonts w:ascii="Times New Roman" w:hAnsi="Times New Roman" w:cs="Times New Roman"/>
          <w:sz w:val="24"/>
          <w:szCs w:val="24"/>
        </w:rPr>
        <w:t xml:space="preserve"> </w:t>
      </w:r>
      <w:hyperlink r:id="rId11" w:history="1">
        <w:r w:rsidRPr="00CA00AE">
          <w:rPr>
            <w:rStyle w:val="Hyperlink"/>
            <w:rFonts w:ascii="Times New Roman" w:hAnsi="Times New Roman" w:cs="Times New Roman"/>
            <w:sz w:val="24"/>
            <w:szCs w:val="24"/>
          </w:rPr>
          <w:t>https://doi.org/10.1016/j.infsof.2018.06.014</w:t>
        </w:r>
      </w:hyperlink>
      <w:r w:rsidRPr="001A1816">
        <w:rPr>
          <w:rFonts w:ascii="Times New Roman" w:hAnsi="Times New Roman" w:cs="Times New Roman"/>
          <w:sz w:val="24"/>
          <w:szCs w:val="24"/>
        </w:rPr>
        <w:t>.</w:t>
      </w:r>
      <w:r>
        <w:rPr>
          <w:rFonts w:ascii="Times New Roman" w:hAnsi="Times New Roman" w:cs="Times New Roman"/>
          <w:sz w:val="24"/>
          <w:szCs w:val="24"/>
        </w:rPr>
        <w:t xml:space="preserve"> </w:t>
      </w:r>
    </w:p>
    <w:p w14:paraId="22BB73C8" w14:textId="77777777" w:rsidR="001A1816" w:rsidRDefault="001A1816" w:rsidP="00E528D7">
      <w:pPr>
        <w:ind w:left="720" w:hanging="720"/>
        <w:jc w:val="both"/>
        <w:rPr>
          <w:rFonts w:ascii="Times New Roman" w:hAnsi="Times New Roman" w:cs="Times New Roman"/>
          <w:sz w:val="24"/>
          <w:szCs w:val="24"/>
        </w:rPr>
      </w:pPr>
    </w:p>
    <w:p w14:paraId="06DAFBC8" w14:textId="689B23DB" w:rsidR="005A1403" w:rsidRDefault="00721B8F" w:rsidP="00E528D7">
      <w:pPr>
        <w:ind w:left="720" w:hanging="720"/>
        <w:jc w:val="both"/>
        <w:rPr>
          <w:rStyle w:val="Hyperlink"/>
          <w:rFonts w:ascii="Times New Roman" w:hAnsi="Times New Roman" w:cs="Times New Roman"/>
          <w:sz w:val="24"/>
          <w:szCs w:val="24"/>
        </w:rPr>
      </w:pPr>
      <w:r w:rsidRPr="00134CF0">
        <w:rPr>
          <w:rFonts w:ascii="Times New Roman" w:hAnsi="Times New Roman" w:cs="Times New Roman"/>
          <w:sz w:val="24"/>
          <w:szCs w:val="24"/>
        </w:rPr>
        <w:t xml:space="preserve">McCooey, E. (2017). Auto Parts Maker Revs Up Plant </w:t>
      </w:r>
      <w:proofErr w:type="gramStart"/>
      <w:r w:rsidRPr="00134CF0">
        <w:rPr>
          <w:rFonts w:ascii="Times New Roman" w:hAnsi="Times New Roman" w:cs="Times New Roman"/>
          <w:sz w:val="24"/>
          <w:szCs w:val="24"/>
        </w:rPr>
        <w:t>With</w:t>
      </w:r>
      <w:proofErr w:type="gramEnd"/>
      <w:r w:rsidRPr="00134CF0">
        <w:rPr>
          <w:rFonts w:ascii="Times New Roman" w:hAnsi="Times New Roman" w:cs="Times New Roman"/>
          <w:sz w:val="24"/>
          <w:szCs w:val="24"/>
        </w:rPr>
        <w:t xml:space="preserve"> New Technology. Baseline, 19. Retrieved</w:t>
      </w:r>
      <w:r w:rsidR="005A1403" w:rsidRPr="00134CF0">
        <w:rPr>
          <w:rFonts w:ascii="Times New Roman" w:hAnsi="Times New Roman" w:cs="Times New Roman"/>
          <w:sz w:val="24"/>
          <w:szCs w:val="24"/>
        </w:rPr>
        <w:t xml:space="preserve"> from </w:t>
      </w:r>
      <w:r w:rsidR="004F5174" w:rsidRPr="00134CF0">
        <w:rPr>
          <w:rFonts w:ascii="Times New Roman" w:hAnsi="Times New Roman" w:cs="Times New Roman"/>
          <w:sz w:val="24"/>
          <w:szCs w:val="24"/>
        </w:rPr>
        <w:t xml:space="preserve">      </w:t>
      </w:r>
      <w:hyperlink r:id="rId12" w:history="1">
        <w:r w:rsidR="004F5174" w:rsidRPr="00134CF0">
          <w:rPr>
            <w:rStyle w:val="Hyperlink"/>
            <w:rFonts w:ascii="Times New Roman" w:hAnsi="Times New Roman" w:cs="Times New Roman"/>
            <w:sz w:val="24"/>
            <w:szCs w:val="24"/>
          </w:rPr>
          <w:t>http://search.ebscohost.com.ezproxy.csu.edu.au/login.aspx?direct=true&amp;db=bah&amp;AN=124189391&amp;site=ehost-live</w:t>
        </w:r>
      </w:hyperlink>
    </w:p>
    <w:p w14:paraId="33756BA4" w14:textId="3AAF3B2F" w:rsidR="001A1816" w:rsidRDefault="001A1816" w:rsidP="00E528D7">
      <w:pPr>
        <w:ind w:left="720" w:hanging="720"/>
        <w:jc w:val="both"/>
        <w:rPr>
          <w:rStyle w:val="Hyperlink"/>
          <w:rFonts w:ascii="Times New Roman" w:hAnsi="Times New Roman" w:cs="Times New Roman"/>
          <w:sz w:val="24"/>
          <w:szCs w:val="24"/>
        </w:rPr>
      </w:pPr>
    </w:p>
    <w:p w14:paraId="6F7E5449" w14:textId="5C746908" w:rsidR="001A1816" w:rsidRDefault="001A1816" w:rsidP="00E528D7">
      <w:pPr>
        <w:ind w:left="720" w:hanging="720"/>
        <w:jc w:val="both"/>
        <w:rPr>
          <w:rStyle w:val="Hyperlink"/>
          <w:rFonts w:ascii="Times New Roman" w:hAnsi="Times New Roman" w:cs="Times New Roman"/>
          <w:sz w:val="24"/>
          <w:szCs w:val="24"/>
        </w:rPr>
      </w:pPr>
    </w:p>
    <w:p w14:paraId="78EE4320" w14:textId="77777777" w:rsidR="001A1816" w:rsidRDefault="001A1816" w:rsidP="00E528D7">
      <w:pPr>
        <w:ind w:left="720" w:hanging="720"/>
        <w:jc w:val="both"/>
        <w:rPr>
          <w:rStyle w:val="Hyperlink"/>
          <w:rFonts w:ascii="Times New Roman" w:hAnsi="Times New Roman" w:cs="Times New Roman"/>
          <w:sz w:val="24"/>
          <w:szCs w:val="24"/>
        </w:rPr>
      </w:pPr>
    </w:p>
    <w:p w14:paraId="2632EC32" w14:textId="77777777" w:rsidR="001A1816" w:rsidRDefault="001A1816" w:rsidP="00E528D7">
      <w:pPr>
        <w:ind w:left="720" w:hanging="720"/>
        <w:jc w:val="both"/>
        <w:rPr>
          <w:rStyle w:val="Hyperlink"/>
          <w:rFonts w:ascii="Times New Roman" w:hAnsi="Times New Roman" w:cs="Times New Roman"/>
          <w:sz w:val="24"/>
          <w:szCs w:val="24"/>
        </w:rPr>
      </w:pPr>
    </w:p>
    <w:p w14:paraId="6E4B741C" w14:textId="77777777" w:rsidR="009110E1" w:rsidRPr="00134CF0" w:rsidRDefault="009110E1" w:rsidP="00E528D7">
      <w:pPr>
        <w:ind w:left="720" w:hanging="720"/>
        <w:jc w:val="both"/>
        <w:rPr>
          <w:rFonts w:ascii="Times New Roman" w:hAnsi="Times New Roman" w:cs="Times New Roman"/>
          <w:sz w:val="24"/>
          <w:szCs w:val="24"/>
        </w:rPr>
      </w:pPr>
    </w:p>
    <w:p w14:paraId="06BAB56E" w14:textId="74FCFB69" w:rsidR="003E3BA6" w:rsidRPr="00134CF0" w:rsidRDefault="003E3BA6" w:rsidP="00E528D7">
      <w:pPr>
        <w:ind w:left="720" w:hanging="720"/>
        <w:jc w:val="both"/>
        <w:rPr>
          <w:rFonts w:ascii="Times New Roman" w:hAnsi="Times New Roman" w:cs="Times New Roman"/>
          <w:sz w:val="24"/>
          <w:szCs w:val="24"/>
        </w:rPr>
      </w:pPr>
    </w:p>
    <w:sectPr w:rsidR="003E3BA6" w:rsidRPr="00134CF0" w:rsidSect="00F93C4E">
      <w:headerReference w:type="even" r:id="rId13"/>
      <w:headerReference w:type="default" r:id="rId14"/>
      <w:footerReference w:type="default" r:id="rId15"/>
      <w:headerReference w:type="first" r:id="rId16"/>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DE833" w14:textId="77777777" w:rsidR="00695E8E" w:rsidRDefault="00695E8E" w:rsidP="005E5AB4">
      <w:r>
        <w:separator/>
      </w:r>
    </w:p>
  </w:endnote>
  <w:endnote w:type="continuationSeparator" w:id="0">
    <w:p w14:paraId="7847B499" w14:textId="77777777" w:rsidR="00695E8E" w:rsidRDefault="00695E8E" w:rsidP="005E5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317A7" w14:textId="1B2B3EF3" w:rsidR="008331EF" w:rsidRDefault="008331EF">
    <w:pPr>
      <w:pStyle w:val="Footer"/>
    </w:pPr>
    <w:r>
      <w:t>ID-11693040</w:t>
    </w:r>
  </w:p>
  <w:p w14:paraId="5AAAEEB1" w14:textId="77B5E6E6" w:rsidR="008331EF" w:rsidRDefault="008331EF" w:rsidP="00715C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C87F0" w14:textId="77777777" w:rsidR="00695E8E" w:rsidRDefault="00695E8E" w:rsidP="005E5AB4">
      <w:r>
        <w:separator/>
      </w:r>
    </w:p>
  </w:footnote>
  <w:footnote w:type="continuationSeparator" w:id="0">
    <w:p w14:paraId="1F904370" w14:textId="77777777" w:rsidR="00695E8E" w:rsidRDefault="00695E8E" w:rsidP="005E5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BB336" w14:textId="77AA5286" w:rsidR="008331EF" w:rsidRDefault="00000000">
    <w:pPr>
      <w:pStyle w:val="Header"/>
    </w:pPr>
    <w:r>
      <w:rPr>
        <w:noProof/>
      </w:rPr>
      <w:pict w14:anchorId="5C2CD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3089704" o:spid="_x0000_s1026" type="#_x0000_t75" style="position:absolute;margin-left:0;margin-top:0;width:468pt;height:351pt;z-index:-251657216;mso-position-horizontal:center;mso-position-horizontal-relative:margin;mso-position-vertical:center;mso-position-vertical-relative:margin" o:allowincell="f">
          <v:imagedata r:id="rId1" o:title="iStock-92778146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0572A" w14:textId="75B823CB" w:rsidR="008331EF" w:rsidRDefault="008331EF">
    <w:pPr>
      <w:pStyle w:val="Header"/>
    </w:pPr>
    <w:r>
      <w:rPr>
        <w:caps/>
        <w:noProof/>
        <w:color w:val="808080" w:themeColor="background1" w:themeShade="80"/>
        <w:sz w:val="20"/>
        <w:szCs w:val="20"/>
      </w:rPr>
      <mc:AlternateContent>
        <mc:Choice Requires="wpg">
          <w:drawing>
            <wp:anchor distT="0" distB="0" distL="114300" distR="114300" simplePos="0" relativeHeight="251662336" behindDoc="0" locked="0" layoutInCell="1" allowOverlap="1" wp14:anchorId="34422A24" wp14:editId="6957899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D55F9" w14:textId="77777777" w:rsidR="008331EF" w:rsidRDefault="008331E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422A24" id="Group 167" o:spid="_x0000_s1027" style="position:absolute;margin-left:82.7pt;margin-top:0;width:133.9pt;height:80.65pt;z-index:25166233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e84c22 [3204]" stroked="f" strokeweight="1pt">
                  <v:stroke joinstyle="miter"/>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765D55F9" w14:textId="77777777" w:rsidR="008331EF" w:rsidRDefault="008331E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000000">
      <w:rPr>
        <w:noProof/>
      </w:rPr>
      <w:pict w14:anchorId="1A12D8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3089705" o:spid="_x0000_s1027" type="#_x0000_t75" style="position:absolute;margin-left:0;margin-top:0;width:468pt;height:351pt;z-index:-251656192;mso-position-horizontal:center;mso-position-horizontal-relative:margin;mso-position-vertical:center;mso-position-vertical-relative:margin" o:allowincell="f">
          <v:imagedata r:id="rId3" o:title="iStock-92778146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2E5D2" w14:textId="6BC5B290" w:rsidR="008331EF" w:rsidRDefault="00000000">
    <w:pPr>
      <w:pStyle w:val="Header"/>
    </w:pPr>
    <w:r>
      <w:rPr>
        <w:noProof/>
      </w:rPr>
      <w:pict w14:anchorId="1A603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3089703" o:spid="_x0000_s1025" type="#_x0000_t75" style="position:absolute;margin-left:0;margin-top:0;width:468pt;height:351pt;z-index:-251658240;mso-position-horizontal:center;mso-position-horizontal-relative:margin;mso-position-vertical:center;mso-position-vertical-relative:margin" o:allowincell="f">
          <v:imagedata r:id="rId1" o:title="iStock-92778146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3FDA1F74">
      <w:start w:val="1"/>
      <w:numFmt w:val="bullet"/>
      <w:lvlText w:val=""/>
      <w:lvlJc w:val="left"/>
      <w:pPr>
        <w:ind w:left="720" w:hanging="360"/>
      </w:pPr>
      <w:rPr>
        <w:rFonts w:ascii="Symbol" w:hAnsi="Symbol"/>
      </w:rPr>
    </w:lvl>
    <w:lvl w:ilvl="1" w:tplc="FC608158">
      <w:start w:val="1"/>
      <w:numFmt w:val="bullet"/>
      <w:lvlText w:val="o"/>
      <w:lvlJc w:val="left"/>
      <w:pPr>
        <w:tabs>
          <w:tab w:val="num" w:pos="1440"/>
        </w:tabs>
        <w:ind w:left="1440" w:hanging="360"/>
      </w:pPr>
      <w:rPr>
        <w:rFonts w:ascii="Courier New" w:hAnsi="Courier New"/>
      </w:rPr>
    </w:lvl>
    <w:lvl w:ilvl="2" w:tplc="B35C84AE">
      <w:start w:val="1"/>
      <w:numFmt w:val="bullet"/>
      <w:lvlText w:val=""/>
      <w:lvlJc w:val="left"/>
      <w:pPr>
        <w:tabs>
          <w:tab w:val="num" w:pos="2160"/>
        </w:tabs>
        <w:ind w:left="2160" w:hanging="360"/>
      </w:pPr>
      <w:rPr>
        <w:rFonts w:ascii="Wingdings" w:hAnsi="Wingdings"/>
      </w:rPr>
    </w:lvl>
    <w:lvl w:ilvl="3" w:tplc="6710279E">
      <w:start w:val="1"/>
      <w:numFmt w:val="bullet"/>
      <w:lvlText w:val=""/>
      <w:lvlJc w:val="left"/>
      <w:pPr>
        <w:tabs>
          <w:tab w:val="num" w:pos="2880"/>
        </w:tabs>
        <w:ind w:left="2880" w:hanging="360"/>
      </w:pPr>
      <w:rPr>
        <w:rFonts w:ascii="Symbol" w:hAnsi="Symbol"/>
      </w:rPr>
    </w:lvl>
    <w:lvl w:ilvl="4" w:tplc="2DD0F580">
      <w:start w:val="1"/>
      <w:numFmt w:val="bullet"/>
      <w:lvlText w:val="o"/>
      <w:lvlJc w:val="left"/>
      <w:pPr>
        <w:tabs>
          <w:tab w:val="num" w:pos="3600"/>
        </w:tabs>
        <w:ind w:left="3600" w:hanging="360"/>
      </w:pPr>
      <w:rPr>
        <w:rFonts w:ascii="Courier New" w:hAnsi="Courier New"/>
      </w:rPr>
    </w:lvl>
    <w:lvl w:ilvl="5" w:tplc="D8ACCEFE">
      <w:start w:val="1"/>
      <w:numFmt w:val="bullet"/>
      <w:lvlText w:val=""/>
      <w:lvlJc w:val="left"/>
      <w:pPr>
        <w:tabs>
          <w:tab w:val="num" w:pos="4320"/>
        </w:tabs>
        <w:ind w:left="4320" w:hanging="360"/>
      </w:pPr>
      <w:rPr>
        <w:rFonts w:ascii="Wingdings" w:hAnsi="Wingdings"/>
      </w:rPr>
    </w:lvl>
    <w:lvl w:ilvl="6" w:tplc="742AD8CA">
      <w:start w:val="1"/>
      <w:numFmt w:val="bullet"/>
      <w:lvlText w:val=""/>
      <w:lvlJc w:val="left"/>
      <w:pPr>
        <w:tabs>
          <w:tab w:val="num" w:pos="5040"/>
        </w:tabs>
        <w:ind w:left="5040" w:hanging="360"/>
      </w:pPr>
      <w:rPr>
        <w:rFonts w:ascii="Symbol" w:hAnsi="Symbol"/>
      </w:rPr>
    </w:lvl>
    <w:lvl w:ilvl="7" w:tplc="4F469BE8">
      <w:start w:val="1"/>
      <w:numFmt w:val="bullet"/>
      <w:lvlText w:val="o"/>
      <w:lvlJc w:val="left"/>
      <w:pPr>
        <w:tabs>
          <w:tab w:val="num" w:pos="5760"/>
        </w:tabs>
        <w:ind w:left="5760" w:hanging="360"/>
      </w:pPr>
      <w:rPr>
        <w:rFonts w:ascii="Courier New" w:hAnsi="Courier New"/>
      </w:rPr>
    </w:lvl>
    <w:lvl w:ilvl="8" w:tplc="A4EEEBB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3D4CB82">
      <w:start w:val="1"/>
      <w:numFmt w:val="bullet"/>
      <w:lvlText w:val=""/>
      <w:lvlJc w:val="left"/>
      <w:pPr>
        <w:ind w:left="1080" w:hanging="360"/>
      </w:pPr>
      <w:rPr>
        <w:rFonts w:ascii="Symbol" w:hAnsi="Symbol"/>
      </w:rPr>
    </w:lvl>
    <w:lvl w:ilvl="1" w:tplc="C5BEB450">
      <w:start w:val="1"/>
      <w:numFmt w:val="bullet"/>
      <w:lvlText w:val="o"/>
      <w:lvlJc w:val="left"/>
      <w:pPr>
        <w:tabs>
          <w:tab w:val="num" w:pos="1800"/>
        </w:tabs>
        <w:ind w:left="1800" w:hanging="360"/>
      </w:pPr>
      <w:rPr>
        <w:rFonts w:ascii="Courier New" w:hAnsi="Courier New"/>
      </w:rPr>
    </w:lvl>
    <w:lvl w:ilvl="2" w:tplc="D5DCFE42">
      <w:start w:val="1"/>
      <w:numFmt w:val="bullet"/>
      <w:lvlText w:val=""/>
      <w:lvlJc w:val="left"/>
      <w:pPr>
        <w:tabs>
          <w:tab w:val="num" w:pos="2520"/>
        </w:tabs>
        <w:ind w:left="2520" w:hanging="360"/>
      </w:pPr>
      <w:rPr>
        <w:rFonts w:ascii="Wingdings" w:hAnsi="Wingdings"/>
      </w:rPr>
    </w:lvl>
    <w:lvl w:ilvl="3" w:tplc="EFC4E79A">
      <w:start w:val="1"/>
      <w:numFmt w:val="bullet"/>
      <w:lvlText w:val=""/>
      <w:lvlJc w:val="left"/>
      <w:pPr>
        <w:tabs>
          <w:tab w:val="num" w:pos="3240"/>
        </w:tabs>
        <w:ind w:left="3240" w:hanging="360"/>
      </w:pPr>
      <w:rPr>
        <w:rFonts w:ascii="Symbol" w:hAnsi="Symbol"/>
      </w:rPr>
    </w:lvl>
    <w:lvl w:ilvl="4" w:tplc="BACE05CC">
      <w:start w:val="1"/>
      <w:numFmt w:val="bullet"/>
      <w:lvlText w:val="o"/>
      <w:lvlJc w:val="left"/>
      <w:pPr>
        <w:tabs>
          <w:tab w:val="num" w:pos="3960"/>
        </w:tabs>
        <w:ind w:left="3960" w:hanging="360"/>
      </w:pPr>
      <w:rPr>
        <w:rFonts w:ascii="Courier New" w:hAnsi="Courier New"/>
      </w:rPr>
    </w:lvl>
    <w:lvl w:ilvl="5" w:tplc="A99425A8">
      <w:start w:val="1"/>
      <w:numFmt w:val="bullet"/>
      <w:lvlText w:val=""/>
      <w:lvlJc w:val="left"/>
      <w:pPr>
        <w:tabs>
          <w:tab w:val="num" w:pos="4680"/>
        </w:tabs>
        <w:ind w:left="4680" w:hanging="360"/>
      </w:pPr>
      <w:rPr>
        <w:rFonts w:ascii="Wingdings" w:hAnsi="Wingdings"/>
      </w:rPr>
    </w:lvl>
    <w:lvl w:ilvl="6" w:tplc="E2BAA10E">
      <w:start w:val="1"/>
      <w:numFmt w:val="bullet"/>
      <w:lvlText w:val=""/>
      <w:lvlJc w:val="left"/>
      <w:pPr>
        <w:tabs>
          <w:tab w:val="num" w:pos="5400"/>
        </w:tabs>
        <w:ind w:left="5400" w:hanging="360"/>
      </w:pPr>
      <w:rPr>
        <w:rFonts w:ascii="Symbol" w:hAnsi="Symbol"/>
      </w:rPr>
    </w:lvl>
    <w:lvl w:ilvl="7" w:tplc="117629C2">
      <w:start w:val="1"/>
      <w:numFmt w:val="bullet"/>
      <w:lvlText w:val="o"/>
      <w:lvlJc w:val="left"/>
      <w:pPr>
        <w:tabs>
          <w:tab w:val="num" w:pos="6120"/>
        </w:tabs>
        <w:ind w:left="6120" w:hanging="360"/>
      </w:pPr>
      <w:rPr>
        <w:rFonts w:ascii="Courier New" w:hAnsi="Courier New"/>
      </w:rPr>
    </w:lvl>
    <w:lvl w:ilvl="8" w:tplc="3B2C78A2">
      <w:start w:val="1"/>
      <w:numFmt w:val="bullet"/>
      <w:lvlText w:val=""/>
      <w:lvlJc w:val="left"/>
      <w:pPr>
        <w:tabs>
          <w:tab w:val="num" w:pos="6840"/>
        </w:tabs>
        <w:ind w:left="6840" w:hanging="360"/>
      </w:pPr>
      <w:rPr>
        <w:rFonts w:ascii="Wingdings" w:hAnsi="Wingdings"/>
      </w:rPr>
    </w:lvl>
  </w:abstractNum>
  <w:abstractNum w:abstractNumId="2" w15:restartNumberingAfterBreak="0">
    <w:nsid w:val="00000003"/>
    <w:multiLevelType w:val="hybridMultilevel"/>
    <w:tmpl w:val="00000003"/>
    <w:lvl w:ilvl="0" w:tplc="0F8E0CAE">
      <w:start w:val="1"/>
      <w:numFmt w:val="bullet"/>
      <w:lvlText w:val=""/>
      <w:lvlJc w:val="left"/>
      <w:pPr>
        <w:ind w:left="720" w:hanging="360"/>
      </w:pPr>
      <w:rPr>
        <w:rFonts w:ascii="Symbol" w:hAnsi="Symbol"/>
      </w:rPr>
    </w:lvl>
    <w:lvl w:ilvl="1" w:tplc="E888349E">
      <w:start w:val="1"/>
      <w:numFmt w:val="bullet"/>
      <w:lvlText w:val="o"/>
      <w:lvlJc w:val="left"/>
      <w:pPr>
        <w:tabs>
          <w:tab w:val="num" w:pos="1440"/>
        </w:tabs>
        <w:ind w:left="1440" w:hanging="360"/>
      </w:pPr>
      <w:rPr>
        <w:rFonts w:ascii="Courier New" w:hAnsi="Courier New"/>
      </w:rPr>
    </w:lvl>
    <w:lvl w:ilvl="2" w:tplc="1C9E459C">
      <w:start w:val="1"/>
      <w:numFmt w:val="bullet"/>
      <w:lvlText w:val=""/>
      <w:lvlJc w:val="left"/>
      <w:pPr>
        <w:tabs>
          <w:tab w:val="num" w:pos="2160"/>
        </w:tabs>
        <w:ind w:left="2160" w:hanging="360"/>
      </w:pPr>
      <w:rPr>
        <w:rFonts w:ascii="Wingdings" w:hAnsi="Wingdings"/>
      </w:rPr>
    </w:lvl>
    <w:lvl w:ilvl="3" w:tplc="020A934E">
      <w:start w:val="1"/>
      <w:numFmt w:val="bullet"/>
      <w:lvlText w:val=""/>
      <w:lvlJc w:val="left"/>
      <w:pPr>
        <w:tabs>
          <w:tab w:val="num" w:pos="2880"/>
        </w:tabs>
        <w:ind w:left="2880" w:hanging="360"/>
      </w:pPr>
      <w:rPr>
        <w:rFonts w:ascii="Symbol" w:hAnsi="Symbol"/>
      </w:rPr>
    </w:lvl>
    <w:lvl w:ilvl="4" w:tplc="93746EF2">
      <w:start w:val="1"/>
      <w:numFmt w:val="bullet"/>
      <w:lvlText w:val="o"/>
      <w:lvlJc w:val="left"/>
      <w:pPr>
        <w:tabs>
          <w:tab w:val="num" w:pos="3600"/>
        </w:tabs>
        <w:ind w:left="3600" w:hanging="360"/>
      </w:pPr>
      <w:rPr>
        <w:rFonts w:ascii="Courier New" w:hAnsi="Courier New"/>
      </w:rPr>
    </w:lvl>
    <w:lvl w:ilvl="5" w:tplc="AB72DD30">
      <w:start w:val="1"/>
      <w:numFmt w:val="bullet"/>
      <w:lvlText w:val=""/>
      <w:lvlJc w:val="left"/>
      <w:pPr>
        <w:tabs>
          <w:tab w:val="num" w:pos="4320"/>
        </w:tabs>
        <w:ind w:left="4320" w:hanging="360"/>
      </w:pPr>
      <w:rPr>
        <w:rFonts w:ascii="Wingdings" w:hAnsi="Wingdings"/>
      </w:rPr>
    </w:lvl>
    <w:lvl w:ilvl="6" w:tplc="24846606">
      <w:start w:val="1"/>
      <w:numFmt w:val="bullet"/>
      <w:lvlText w:val=""/>
      <w:lvlJc w:val="left"/>
      <w:pPr>
        <w:tabs>
          <w:tab w:val="num" w:pos="5040"/>
        </w:tabs>
        <w:ind w:left="5040" w:hanging="360"/>
      </w:pPr>
      <w:rPr>
        <w:rFonts w:ascii="Symbol" w:hAnsi="Symbol"/>
      </w:rPr>
    </w:lvl>
    <w:lvl w:ilvl="7" w:tplc="86387268">
      <w:start w:val="1"/>
      <w:numFmt w:val="bullet"/>
      <w:lvlText w:val="o"/>
      <w:lvlJc w:val="left"/>
      <w:pPr>
        <w:tabs>
          <w:tab w:val="num" w:pos="5760"/>
        </w:tabs>
        <w:ind w:left="5760" w:hanging="360"/>
      </w:pPr>
      <w:rPr>
        <w:rFonts w:ascii="Courier New" w:hAnsi="Courier New"/>
      </w:rPr>
    </w:lvl>
    <w:lvl w:ilvl="8" w:tplc="71CC0A78">
      <w:start w:val="1"/>
      <w:numFmt w:val="bullet"/>
      <w:lvlText w:val=""/>
      <w:lvlJc w:val="left"/>
      <w:pPr>
        <w:tabs>
          <w:tab w:val="num" w:pos="6480"/>
        </w:tabs>
        <w:ind w:left="6480" w:hanging="360"/>
      </w:pPr>
      <w:rPr>
        <w:rFonts w:ascii="Wingdings" w:hAnsi="Wingdings"/>
      </w:rPr>
    </w:lvl>
  </w:abstractNum>
  <w:abstractNum w:abstractNumId="3" w15:restartNumberingAfterBreak="0">
    <w:nsid w:val="057A39B5"/>
    <w:multiLevelType w:val="hybridMultilevel"/>
    <w:tmpl w:val="4222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B0E7E"/>
    <w:multiLevelType w:val="hybridMultilevel"/>
    <w:tmpl w:val="78946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3A1D91"/>
    <w:multiLevelType w:val="hybridMultilevel"/>
    <w:tmpl w:val="D49E2B4E"/>
    <w:lvl w:ilvl="0" w:tplc="F316397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200C5"/>
    <w:multiLevelType w:val="hybridMultilevel"/>
    <w:tmpl w:val="705C0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962522"/>
    <w:multiLevelType w:val="hybridMultilevel"/>
    <w:tmpl w:val="6BAC3F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B2C03A8"/>
    <w:multiLevelType w:val="multilevel"/>
    <w:tmpl w:val="E8FE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70FC1"/>
    <w:multiLevelType w:val="hybridMultilevel"/>
    <w:tmpl w:val="3EA2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9364C"/>
    <w:multiLevelType w:val="multilevel"/>
    <w:tmpl w:val="8E8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05FC6"/>
    <w:multiLevelType w:val="hybridMultilevel"/>
    <w:tmpl w:val="194CBB96"/>
    <w:lvl w:ilvl="0" w:tplc="04090001">
      <w:start w:val="1"/>
      <w:numFmt w:val="bullet"/>
      <w:lvlText w:val=""/>
      <w:lvlJc w:val="left"/>
      <w:pPr>
        <w:ind w:left="720" w:hanging="360"/>
      </w:pPr>
      <w:rPr>
        <w:rFonts w:ascii="Symbol" w:hAnsi="Symbol" w:hint="default"/>
      </w:rPr>
    </w:lvl>
    <w:lvl w:ilvl="1" w:tplc="A106FEAA">
      <w:numFmt w:val="bullet"/>
      <w:lvlText w:val="·"/>
      <w:lvlJc w:val="left"/>
      <w:pPr>
        <w:ind w:left="1635" w:hanging="555"/>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2030B"/>
    <w:multiLevelType w:val="multilevel"/>
    <w:tmpl w:val="E074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A121B5"/>
    <w:multiLevelType w:val="multilevel"/>
    <w:tmpl w:val="8972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6A0E73"/>
    <w:multiLevelType w:val="multilevel"/>
    <w:tmpl w:val="8E8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04565"/>
    <w:multiLevelType w:val="multilevel"/>
    <w:tmpl w:val="027A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81282"/>
    <w:multiLevelType w:val="hybridMultilevel"/>
    <w:tmpl w:val="75E2F1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151201"/>
    <w:multiLevelType w:val="hybridMultilevel"/>
    <w:tmpl w:val="A1F4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C0204A"/>
    <w:multiLevelType w:val="hybridMultilevel"/>
    <w:tmpl w:val="DE68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D271B"/>
    <w:multiLevelType w:val="hybridMultilevel"/>
    <w:tmpl w:val="B5680EF6"/>
    <w:lvl w:ilvl="0" w:tplc="12D85580">
      <w:start w:val="1"/>
      <w:numFmt w:val="decimal"/>
      <w:lvlText w:val="%1."/>
      <w:lvlJc w:val="left"/>
      <w:pPr>
        <w:tabs>
          <w:tab w:val="num" w:pos="360"/>
        </w:tabs>
        <w:ind w:left="360" w:hanging="360"/>
      </w:p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0" w15:restartNumberingAfterBreak="0">
    <w:nsid w:val="6F765DF3"/>
    <w:multiLevelType w:val="hybridMultilevel"/>
    <w:tmpl w:val="8326EB80"/>
    <w:lvl w:ilvl="0" w:tplc="851E6426">
      <w:numFmt w:val="bullet"/>
      <w:lvlText w:val="-"/>
      <w:lvlJc w:val="left"/>
      <w:pPr>
        <w:tabs>
          <w:tab w:val="num" w:pos="720"/>
        </w:tabs>
        <w:ind w:left="720" w:hanging="360"/>
      </w:pPr>
      <w:rPr>
        <w:rFonts w:ascii="Times New Roman" w:eastAsia="MS Mincho"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EE7300"/>
    <w:multiLevelType w:val="hybridMultilevel"/>
    <w:tmpl w:val="0BE2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0164CD"/>
    <w:multiLevelType w:val="hybridMultilevel"/>
    <w:tmpl w:val="B41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3671C1"/>
    <w:multiLevelType w:val="hybridMultilevel"/>
    <w:tmpl w:val="8456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65576"/>
    <w:multiLevelType w:val="hybridMultilevel"/>
    <w:tmpl w:val="9B663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9020463">
    <w:abstractNumId w:val="7"/>
  </w:num>
  <w:num w:numId="2" w16cid:durableId="2031294283">
    <w:abstractNumId w:val="9"/>
  </w:num>
  <w:num w:numId="3" w16cid:durableId="1208908024">
    <w:abstractNumId w:val="18"/>
  </w:num>
  <w:num w:numId="4" w16cid:durableId="388768788">
    <w:abstractNumId w:val="17"/>
  </w:num>
  <w:num w:numId="5" w16cid:durableId="2067602713">
    <w:abstractNumId w:val="13"/>
  </w:num>
  <w:num w:numId="6" w16cid:durableId="610942082">
    <w:abstractNumId w:val="8"/>
  </w:num>
  <w:num w:numId="7" w16cid:durableId="1038626633">
    <w:abstractNumId w:val="12"/>
  </w:num>
  <w:num w:numId="8" w16cid:durableId="1404984094">
    <w:abstractNumId w:val="15"/>
  </w:num>
  <w:num w:numId="9" w16cid:durableId="1644000890">
    <w:abstractNumId w:val="11"/>
  </w:num>
  <w:num w:numId="10" w16cid:durableId="633827105">
    <w:abstractNumId w:val="23"/>
  </w:num>
  <w:num w:numId="11" w16cid:durableId="1450736128">
    <w:abstractNumId w:val="0"/>
  </w:num>
  <w:num w:numId="12" w16cid:durableId="418985086">
    <w:abstractNumId w:val="1"/>
  </w:num>
  <w:num w:numId="13" w16cid:durableId="391320293">
    <w:abstractNumId w:val="2"/>
  </w:num>
  <w:num w:numId="14" w16cid:durableId="1131510927">
    <w:abstractNumId w:val="6"/>
  </w:num>
  <w:num w:numId="15" w16cid:durableId="14984261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687269">
    <w:abstractNumId w:val="20"/>
  </w:num>
  <w:num w:numId="17" w16cid:durableId="472215557">
    <w:abstractNumId w:val="10"/>
  </w:num>
  <w:num w:numId="18" w16cid:durableId="1053196032">
    <w:abstractNumId w:val="19"/>
  </w:num>
  <w:num w:numId="19" w16cid:durableId="168300999">
    <w:abstractNumId w:val="14"/>
  </w:num>
  <w:num w:numId="20" w16cid:durableId="164900310">
    <w:abstractNumId w:val="5"/>
  </w:num>
  <w:num w:numId="21" w16cid:durableId="1321039770">
    <w:abstractNumId w:val="21"/>
  </w:num>
  <w:num w:numId="22" w16cid:durableId="379979199">
    <w:abstractNumId w:val="3"/>
  </w:num>
  <w:num w:numId="23" w16cid:durableId="1637174118">
    <w:abstractNumId w:val="24"/>
  </w:num>
  <w:num w:numId="24" w16cid:durableId="1760056908">
    <w:abstractNumId w:val="4"/>
  </w:num>
  <w:num w:numId="25" w16cid:durableId="671684424">
    <w:abstractNumId w:val="22"/>
  </w:num>
  <w:num w:numId="26" w16cid:durableId="4689785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NzcwMjMyNzcyNTFX0lEKTi0uzszPAykwqgUAQcBhSywAAAA="/>
  </w:docVars>
  <w:rsids>
    <w:rsidRoot w:val="00251E34"/>
    <w:rsid w:val="00011FDC"/>
    <w:rsid w:val="00013E07"/>
    <w:rsid w:val="00016FE7"/>
    <w:rsid w:val="0002004C"/>
    <w:rsid w:val="00023499"/>
    <w:rsid w:val="00047557"/>
    <w:rsid w:val="00051A75"/>
    <w:rsid w:val="0009404B"/>
    <w:rsid w:val="00094857"/>
    <w:rsid w:val="00094B77"/>
    <w:rsid w:val="00096049"/>
    <w:rsid w:val="000B35A6"/>
    <w:rsid w:val="000C40C9"/>
    <w:rsid w:val="000D090B"/>
    <w:rsid w:val="000D0C32"/>
    <w:rsid w:val="000D1F5D"/>
    <w:rsid w:val="000D3FBF"/>
    <w:rsid w:val="000E2B0F"/>
    <w:rsid w:val="0010095B"/>
    <w:rsid w:val="00102D25"/>
    <w:rsid w:val="00111B6B"/>
    <w:rsid w:val="00113613"/>
    <w:rsid w:val="00121714"/>
    <w:rsid w:val="00134CF0"/>
    <w:rsid w:val="00140B13"/>
    <w:rsid w:val="0014207E"/>
    <w:rsid w:val="001475FC"/>
    <w:rsid w:val="0015661B"/>
    <w:rsid w:val="00156EA8"/>
    <w:rsid w:val="001609EC"/>
    <w:rsid w:val="00170B27"/>
    <w:rsid w:val="00194996"/>
    <w:rsid w:val="001A1816"/>
    <w:rsid w:val="001A45BC"/>
    <w:rsid w:val="001B0CDB"/>
    <w:rsid w:val="001E43FC"/>
    <w:rsid w:val="001F6953"/>
    <w:rsid w:val="00205F2C"/>
    <w:rsid w:val="00212052"/>
    <w:rsid w:val="0021559E"/>
    <w:rsid w:val="00222ED0"/>
    <w:rsid w:val="002429FD"/>
    <w:rsid w:val="00251E34"/>
    <w:rsid w:val="00254CA2"/>
    <w:rsid w:val="00256657"/>
    <w:rsid w:val="00281C95"/>
    <w:rsid w:val="00283D76"/>
    <w:rsid w:val="00290A71"/>
    <w:rsid w:val="00295AEE"/>
    <w:rsid w:val="002A33B9"/>
    <w:rsid w:val="002A4D0E"/>
    <w:rsid w:val="002C5DDA"/>
    <w:rsid w:val="002C63D5"/>
    <w:rsid w:val="002D0168"/>
    <w:rsid w:val="002E366E"/>
    <w:rsid w:val="002E45E3"/>
    <w:rsid w:val="002E6F65"/>
    <w:rsid w:val="002F202A"/>
    <w:rsid w:val="002F621B"/>
    <w:rsid w:val="00302591"/>
    <w:rsid w:val="00306FFC"/>
    <w:rsid w:val="003075C0"/>
    <w:rsid w:val="00322011"/>
    <w:rsid w:val="003447EA"/>
    <w:rsid w:val="003534CF"/>
    <w:rsid w:val="00364E2D"/>
    <w:rsid w:val="003879C1"/>
    <w:rsid w:val="00391F9C"/>
    <w:rsid w:val="0039322C"/>
    <w:rsid w:val="0039615A"/>
    <w:rsid w:val="003A28D1"/>
    <w:rsid w:val="003A6DB6"/>
    <w:rsid w:val="003A7174"/>
    <w:rsid w:val="003B33D7"/>
    <w:rsid w:val="003C4A12"/>
    <w:rsid w:val="003D1202"/>
    <w:rsid w:val="003D6993"/>
    <w:rsid w:val="003D7900"/>
    <w:rsid w:val="003E3BA6"/>
    <w:rsid w:val="003E7887"/>
    <w:rsid w:val="003F3A45"/>
    <w:rsid w:val="003F7E92"/>
    <w:rsid w:val="0042432B"/>
    <w:rsid w:val="0043198D"/>
    <w:rsid w:val="004326A1"/>
    <w:rsid w:val="004361AC"/>
    <w:rsid w:val="00437E97"/>
    <w:rsid w:val="004429ED"/>
    <w:rsid w:val="00451AB3"/>
    <w:rsid w:val="004603BD"/>
    <w:rsid w:val="00490350"/>
    <w:rsid w:val="004A3CE5"/>
    <w:rsid w:val="004A61E2"/>
    <w:rsid w:val="004B21BB"/>
    <w:rsid w:val="004E4CDE"/>
    <w:rsid w:val="004F44F6"/>
    <w:rsid w:val="004F5174"/>
    <w:rsid w:val="0053628B"/>
    <w:rsid w:val="005421EA"/>
    <w:rsid w:val="005449BF"/>
    <w:rsid w:val="00551685"/>
    <w:rsid w:val="00554C1C"/>
    <w:rsid w:val="00565187"/>
    <w:rsid w:val="00565BD8"/>
    <w:rsid w:val="00580688"/>
    <w:rsid w:val="005825A1"/>
    <w:rsid w:val="005832F0"/>
    <w:rsid w:val="0058350C"/>
    <w:rsid w:val="005A1403"/>
    <w:rsid w:val="005A598D"/>
    <w:rsid w:val="005B0593"/>
    <w:rsid w:val="005B12F8"/>
    <w:rsid w:val="005B180E"/>
    <w:rsid w:val="005B4A2E"/>
    <w:rsid w:val="005B6CC9"/>
    <w:rsid w:val="005C419A"/>
    <w:rsid w:val="005D1386"/>
    <w:rsid w:val="005D4A34"/>
    <w:rsid w:val="005E5AB4"/>
    <w:rsid w:val="006007C4"/>
    <w:rsid w:val="00604667"/>
    <w:rsid w:val="00607CB4"/>
    <w:rsid w:val="00613E60"/>
    <w:rsid w:val="00621BB3"/>
    <w:rsid w:val="00626461"/>
    <w:rsid w:val="0064687B"/>
    <w:rsid w:val="0065270B"/>
    <w:rsid w:val="00654133"/>
    <w:rsid w:val="00670DE2"/>
    <w:rsid w:val="00673DDC"/>
    <w:rsid w:val="00674A60"/>
    <w:rsid w:val="00680311"/>
    <w:rsid w:val="00687577"/>
    <w:rsid w:val="00695E8E"/>
    <w:rsid w:val="006A3A88"/>
    <w:rsid w:val="006A5744"/>
    <w:rsid w:val="006B366E"/>
    <w:rsid w:val="006B4709"/>
    <w:rsid w:val="006C0149"/>
    <w:rsid w:val="006C37F5"/>
    <w:rsid w:val="006C4177"/>
    <w:rsid w:val="006C5E89"/>
    <w:rsid w:val="006D60AC"/>
    <w:rsid w:val="006F0927"/>
    <w:rsid w:val="006F0C8F"/>
    <w:rsid w:val="006F1C64"/>
    <w:rsid w:val="00701834"/>
    <w:rsid w:val="007020B1"/>
    <w:rsid w:val="00702ACE"/>
    <w:rsid w:val="00705187"/>
    <w:rsid w:val="00713E05"/>
    <w:rsid w:val="00715CDB"/>
    <w:rsid w:val="0071729E"/>
    <w:rsid w:val="00720728"/>
    <w:rsid w:val="00721B8F"/>
    <w:rsid w:val="00726E78"/>
    <w:rsid w:val="00757E14"/>
    <w:rsid w:val="007709A6"/>
    <w:rsid w:val="00772813"/>
    <w:rsid w:val="00786A75"/>
    <w:rsid w:val="0079179D"/>
    <w:rsid w:val="007A4C1E"/>
    <w:rsid w:val="007C38E5"/>
    <w:rsid w:val="007C7213"/>
    <w:rsid w:val="007D0404"/>
    <w:rsid w:val="007E7A16"/>
    <w:rsid w:val="0080183E"/>
    <w:rsid w:val="008035EB"/>
    <w:rsid w:val="0080568E"/>
    <w:rsid w:val="00810D41"/>
    <w:rsid w:val="00813863"/>
    <w:rsid w:val="00821417"/>
    <w:rsid w:val="008237ED"/>
    <w:rsid w:val="00824164"/>
    <w:rsid w:val="00830998"/>
    <w:rsid w:val="008331EF"/>
    <w:rsid w:val="00833C32"/>
    <w:rsid w:val="00836F29"/>
    <w:rsid w:val="008479A4"/>
    <w:rsid w:val="00847D26"/>
    <w:rsid w:val="00850407"/>
    <w:rsid w:val="008525D9"/>
    <w:rsid w:val="008647C5"/>
    <w:rsid w:val="00873BA6"/>
    <w:rsid w:val="00876FFF"/>
    <w:rsid w:val="00891A45"/>
    <w:rsid w:val="00892459"/>
    <w:rsid w:val="00893E4A"/>
    <w:rsid w:val="008A52AC"/>
    <w:rsid w:val="008A6DE7"/>
    <w:rsid w:val="008A7FBE"/>
    <w:rsid w:val="008B16AE"/>
    <w:rsid w:val="008B52A9"/>
    <w:rsid w:val="008B59C4"/>
    <w:rsid w:val="008B5F83"/>
    <w:rsid w:val="008B74E3"/>
    <w:rsid w:val="008C0735"/>
    <w:rsid w:val="008C13D5"/>
    <w:rsid w:val="008C7F80"/>
    <w:rsid w:val="008D0D1E"/>
    <w:rsid w:val="008D48E3"/>
    <w:rsid w:val="008E21A2"/>
    <w:rsid w:val="008E36A3"/>
    <w:rsid w:val="008E3724"/>
    <w:rsid w:val="008E411C"/>
    <w:rsid w:val="008F05A1"/>
    <w:rsid w:val="008F29D0"/>
    <w:rsid w:val="008F69E9"/>
    <w:rsid w:val="008F7A7B"/>
    <w:rsid w:val="008F7E7D"/>
    <w:rsid w:val="00903D50"/>
    <w:rsid w:val="009110E1"/>
    <w:rsid w:val="00914BEC"/>
    <w:rsid w:val="0092626E"/>
    <w:rsid w:val="00927087"/>
    <w:rsid w:val="00950EC0"/>
    <w:rsid w:val="009519BE"/>
    <w:rsid w:val="00954692"/>
    <w:rsid w:val="00955122"/>
    <w:rsid w:val="009564FA"/>
    <w:rsid w:val="009572E1"/>
    <w:rsid w:val="0096717D"/>
    <w:rsid w:val="00970201"/>
    <w:rsid w:val="00974B83"/>
    <w:rsid w:val="00985CBE"/>
    <w:rsid w:val="009A0A15"/>
    <w:rsid w:val="009A311B"/>
    <w:rsid w:val="009A3FE8"/>
    <w:rsid w:val="009A7C62"/>
    <w:rsid w:val="009B1330"/>
    <w:rsid w:val="009B2117"/>
    <w:rsid w:val="009B25F6"/>
    <w:rsid w:val="009B2A67"/>
    <w:rsid w:val="009B4698"/>
    <w:rsid w:val="009C2284"/>
    <w:rsid w:val="009E0AA4"/>
    <w:rsid w:val="009E1493"/>
    <w:rsid w:val="009E1FD3"/>
    <w:rsid w:val="009E2B72"/>
    <w:rsid w:val="009E4426"/>
    <w:rsid w:val="009E6F1F"/>
    <w:rsid w:val="009F0C80"/>
    <w:rsid w:val="009F0D7C"/>
    <w:rsid w:val="009F26EF"/>
    <w:rsid w:val="009F5734"/>
    <w:rsid w:val="00A119C4"/>
    <w:rsid w:val="00A172E8"/>
    <w:rsid w:val="00A229B6"/>
    <w:rsid w:val="00A26CC8"/>
    <w:rsid w:val="00A355C4"/>
    <w:rsid w:val="00A4563D"/>
    <w:rsid w:val="00A47FB0"/>
    <w:rsid w:val="00A50D68"/>
    <w:rsid w:val="00A52099"/>
    <w:rsid w:val="00A52CFD"/>
    <w:rsid w:val="00A5566E"/>
    <w:rsid w:val="00A60202"/>
    <w:rsid w:val="00A605CC"/>
    <w:rsid w:val="00A65396"/>
    <w:rsid w:val="00A72DF9"/>
    <w:rsid w:val="00A74D61"/>
    <w:rsid w:val="00A77082"/>
    <w:rsid w:val="00A8004C"/>
    <w:rsid w:val="00A845A0"/>
    <w:rsid w:val="00A91067"/>
    <w:rsid w:val="00A92D15"/>
    <w:rsid w:val="00A92F37"/>
    <w:rsid w:val="00A93A7E"/>
    <w:rsid w:val="00A968F9"/>
    <w:rsid w:val="00AA26DD"/>
    <w:rsid w:val="00AA3299"/>
    <w:rsid w:val="00AA4436"/>
    <w:rsid w:val="00AA601E"/>
    <w:rsid w:val="00AA7517"/>
    <w:rsid w:val="00AB3D14"/>
    <w:rsid w:val="00AB6607"/>
    <w:rsid w:val="00AB74AF"/>
    <w:rsid w:val="00AC3BAE"/>
    <w:rsid w:val="00AC56CA"/>
    <w:rsid w:val="00B02D5F"/>
    <w:rsid w:val="00B2204F"/>
    <w:rsid w:val="00B5179A"/>
    <w:rsid w:val="00B529B4"/>
    <w:rsid w:val="00B61EF3"/>
    <w:rsid w:val="00B82DDA"/>
    <w:rsid w:val="00BB016E"/>
    <w:rsid w:val="00BB2867"/>
    <w:rsid w:val="00BB3DD5"/>
    <w:rsid w:val="00BB7B96"/>
    <w:rsid w:val="00BC6796"/>
    <w:rsid w:val="00BD14B0"/>
    <w:rsid w:val="00BD14C1"/>
    <w:rsid w:val="00BD2B36"/>
    <w:rsid w:val="00BE04D5"/>
    <w:rsid w:val="00BE5141"/>
    <w:rsid w:val="00BF3F70"/>
    <w:rsid w:val="00BF43F4"/>
    <w:rsid w:val="00BF4457"/>
    <w:rsid w:val="00BF69A6"/>
    <w:rsid w:val="00C00FF0"/>
    <w:rsid w:val="00C0199B"/>
    <w:rsid w:val="00C03457"/>
    <w:rsid w:val="00C104AD"/>
    <w:rsid w:val="00C10DC0"/>
    <w:rsid w:val="00C15E4B"/>
    <w:rsid w:val="00C22B37"/>
    <w:rsid w:val="00C22CDE"/>
    <w:rsid w:val="00C43218"/>
    <w:rsid w:val="00C43655"/>
    <w:rsid w:val="00C44950"/>
    <w:rsid w:val="00C47649"/>
    <w:rsid w:val="00C546D1"/>
    <w:rsid w:val="00C56E4D"/>
    <w:rsid w:val="00C574EB"/>
    <w:rsid w:val="00C74526"/>
    <w:rsid w:val="00C75D53"/>
    <w:rsid w:val="00C811A9"/>
    <w:rsid w:val="00C96943"/>
    <w:rsid w:val="00CA534E"/>
    <w:rsid w:val="00CB2545"/>
    <w:rsid w:val="00CB3153"/>
    <w:rsid w:val="00CB3189"/>
    <w:rsid w:val="00CC3B83"/>
    <w:rsid w:val="00CD59E9"/>
    <w:rsid w:val="00CD732A"/>
    <w:rsid w:val="00CD765F"/>
    <w:rsid w:val="00CE6662"/>
    <w:rsid w:val="00CF0087"/>
    <w:rsid w:val="00CF44BA"/>
    <w:rsid w:val="00D10527"/>
    <w:rsid w:val="00D11572"/>
    <w:rsid w:val="00D1348A"/>
    <w:rsid w:val="00D20F22"/>
    <w:rsid w:val="00D235D9"/>
    <w:rsid w:val="00D23609"/>
    <w:rsid w:val="00D251AA"/>
    <w:rsid w:val="00D31FF1"/>
    <w:rsid w:val="00D34636"/>
    <w:rsid w:val="00D37160"/>
    <w:rsid w:val="00D375BB"/>
    <w:rsid w:val="00D409D2"/>
    <w:rsid w:val="00D42BFA"/>
    <w:rsid w:val="00D430B4"/>
    <w:rsid w:val="00D52960"/>
    <w:rsid w:val="00D5432C"/>
    <w:rsid w:val="00D61A7D"/>
    <w:rsid w:val="00D65D29"/>
    <w:rsid w:val="00D676E7"/>
    <w:rsid w:val="00D768BB"/>
    <w:rsid w:val="00D90949"/>
    <w:rsid w:val="00D951C0"/>
    <w:rsid w:val="00D96948"/>
    <w:rsid w:val="00DA1121"/>
    <w:rsid w:val="00DC366A"/>
    <w:rsid w:val="00DD3957"/>
    <w:rsid w:val="00DE75A1"/>
    <w:rsid w:val="00DF3EA9"/>
    <w:rsid w:val="00DF775E"/>
    <w:rsid w:val="00E00D5B"/>
    <w:rsid w:val="00E025C2"/>
    <w:rsid w:val="00E20EBB"/>
    <w:rsid w:val="00E21659"/>
    <w:rsid w:val="00E32B83"/>
    <w:rsid w:val="00E528D7"/>
    <w:rsid w:val="00E5375A"/>
    <w:rsid w:val="00E54DEA"/>
    <w:rsid w:val="00E5796C"/>
    <w:rsid w:val="00E609FE"/>
    <w:rsid w:val="00E6399F"/>
    <w:rsid w:val="00E673DB"/>
    <w:rsid w:val="00E72B98"/>
    <w:rsid w:val="00E83298"/>
    <w:rsid w:val="00E87EDC"/>
    <w:rsid w:val="00EA7215"/>
    <w:rsid w:val="00EC15BA"/>
    <w:rsid w:val="00EC33EA"/>
    <w:rsid w:val="00EC5857"/>
    <w:rsid w:val="00EF5028"/>
    <w:rsid w:val="00EF6479"/>
    <w:rsid w:val="00F02715"/>
    <w:rsid w:val="00F06756"/>
    <w:rsid w:val="00F06DBC"/>
    <w:rsid w:val="00F2688F"/>
    <w:rsid w:val="00F26A2A"/>
    <w:rsid w:val="00F33855"/>
    <w:rsid w:val="00F37D1C"/>
    <w:rsid w:val="00F50839"/>
    <w:rsid w:val="00F50F20"/>
    <w:rsid w:val="00F56427"/>
    <w:rsid w:val="00F56697"/>
    <w:rsid w:val="00F57544"/>
    <w:rsid w:val="00F617EB"/>
    <w:rsid w:val="00F62697"/>
    <w:rsid w:val="00F64F68"/>
    <w:rsid w:val="00F71950"/>
    <w:rsid w:val="00F72B78"/>
    <w:rsid w:val="00F8190F"/>
    <w:rsid w:val="00F825F6"/>
    <w:rsid w:val="00F87CA1"/>
    <w:rsid w:val="00F909F0"/>
    <w:rsid w:val="00F93B24"/>
    <w:rsid w:val="00F93C4E"/>
    <w:rsid w:val="00F93DB2"/>
    <w:rsid w:val="00FA341B"/>
    <w:rsid w:val="00FA4FC9"/>
    <w:rsid w:val="00FA7AA6"/>
    <w:rsid w:val="00FB0754"/>
    <w:rsid w:val="00FB11FC"/>
    <w:rsid w:val="00FB7DE0"/>
    <w:rsid w:val="00FC5A97"/>
    <w:rsid w:val="00FC6203"/>
    <w:rsid w:val="00FD45A8"/>
    <w:rsid w:val="00FD6D5C"/>
    <w:rsid w:val="00FE5B1F"/>
    <w:rsid w:val="00FE774F"/>
    <w:rsid w:val="00FF0256"/>
    <w:rsid w:val="00FF1768"/>
    <w:rsid w:val="00FF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E9116"/>
  <w15:chartTrackingRefBased/>
  <w15:docId w15:val="{1DEE5ADE-0E5D-4CD5-8B55-BC8C9CFF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9E9"/>
    <w:pPr>
      <w:keepNext/>
      <w:keepLines/>
      <w:spacing w:before="24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semiHidden/>
    <w:unhideWhenUsed/>
    <w:qFormat/>
    <w:rsid w:val="00CD59E9"/>
    <w:pPr>
      <w:keepNext/>
      <w:keepLines/>
      <w:spacing w:before="4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semiHidden/>
    <w:unhideWhenUsed/>
    <w:qFormat/>
    <w:rsid w:val="00CD59E9"/>
    <w:pPr>
      <w:keepNext/>
      <w:keepLines/>
      <w:spacing w:before="4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semiHidden/>
    <w:unhideWhenUsed/>
    <w:qFormat/>
    <w:rsid w:val="008B74E3"/>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5BD8"/>
    <w:rPr>
      <w:rFonts w:eastAsiaTheme="minorEastAsia"/>
    </w:rPr>
  </w:style>
  <w:style w:type="character" w:customStyle="1" w:styleId="NoSpacingChar">
    <w:name w:val="No Spacing Char"/>
    <w:basedOn w:val="DefaultParagraphFont"/>
    <w:link w:val="NoSpacing"/>
    <w:uiPriority w:val="1"/>
    <w:rsid w:val="00565BD8"/>
    <w:rPr>
      <w:rFonts w:eastAsiaTheme="minorEastAsia"/>
    </w:rPr>
  </w:style>
  <w:style w:type="paragraph" w:styleId="ListParagraph">
    <w:name w:val="List Paragraph"/>
    <w:basedOn w:val="Normal"/>
    <w:uiPriority w:val="34"/>
    <w:qFormat/>
    <w:rsid w:val="00810D41"/>
    <w:pPr>
      <w:ind w:left="720"/>
      <w:contextualSpacing/>
    </w:pPr>
  </w:style>
  <w:style w:type="paragraph" w:styleId="Header">
    <w:name w:val="header"/>
    <w:basedOn w:val="Normal"/>
    <w:link w:val="HeaderChar"/>
    <w:uiPriority w:val="99"/>
    <w:unhideWhenUsed/>
    <w:rsid w:val="005E5AB4"/>
    <w:pPr>
      <w:tabs>
        <w:tab w:val="center" w:pos="4680"/>
        <w:tab w:val="right" w:pos="9360"/>
      </w:tabs>
    </w:pPr>
  </w:style>
  <w:style w:type="character" w:customStyle="1" w:styleId="HeaderChar">
    <w:name w:val="Header Char"/>
    <w:basedOn w:val="DefaultParagraphFont"/>
    <w:link w:val="Header"/>
    <w:uiPriority w:val="99"/>
    <w:rsid w:val="005E5AB4"/>
  </w:style>
  <w:style w:type="paragraph" w:styleId="Footer">
    <w:name w:val="footer"/>
    <w:basedOn w:val="Normal"/>
    <w:link w:val="FooterChar"/>
    <w:uiPriority w:val="99"/>
    <w:unhideWhenUsed/>
    <w:qFormat/>
    <w:rsid w:val="005E5AB4"/>
    <w:pPr>
      <w:tabs>
        <w:tab w:val="center" w:pos="4680"/>
        <w:tab w:val="right" w:pos="9360"/>
      </w:tabs>
    </w:pPr>
  </w:style>
  <w:style w:type="character" w:customStyle="1" w:styleId="FooterChar">
    <w:name w:val="Footer Char"/>
    <w:basedOn w:val="DefaultParagraphFont"/>
    <w:link w:val="Footer"/>
    <w:uiPriority w:val="99"/>
    <w:rsid w:val="005E5AB4"/>
  </w:style>
  <w:style w:type="character" w:customStyle="1" w:styleId="Heading1Char">
    <w:name w:val="Heading 1 Char"/>
    <w:basedOn w:val="DefaultParagraphFont"/>
    <w:link w:val="Heading1"/>
    <w:uiPriority w:val="9"/>
    <w:rsid w:val="00CD59E9"/>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CD59E9"/>
    <w:pPr>
      <w:outlineLvl w:val="9"/>
    </w:pPr>
  </w:style>
  <w:style w:type="character" w:customStyle="1" w:styleId="Heading3Char">
    <w:name w:val="Heading 3 Char"/>
    <w:basedOn w:val="DefaultParagraphFont"/>
    <w:link w:val="Heading3"/>
    <w:uiPriority w:val="9"/>
    <w:semiHidden/>
    <w:rsid w:val="00CD59E9"/>
    <w:rPr>
      <w:rFonts w:asciiTheme="majorHAnsi" w:eastAsiaTheme="majorEastAsia" w:hAnsiTheme="majorHAnsi" w:cstheme="majorBidi"/>
      <w:color w:val="77230C" w:themeColor="accent1" w:themeShade="7F"/>
      <w:sz w:val="24"/>
      <w:szCs w:val="24"/>
    </w:rPr>
  </w:style>
  <w:style w:type="paragraph" w:styleId="TableofFigures">
    <w:name w:val="table of figures"/>
    <w:basedOn w:val="Normal"/>
    <w:next w:val="Normal"/>
    <w:uiPriority w:val="99"/>
    <w:unhideWhenUsed/>
    <w:rsid w:val="00CD59E9"/>
    <w:pPr>
      <w:ind w:left="440" w:hanging="440"/>
    </w:pPr>
    <w:rPr>
      <w:rFonts w:cstheme="minorHAnsi"/>
      <w:caps/>
      <w:sz w:val="20"/>
      <w:szCs w:val="20"/>
    </w:rPr>
  </w:style>
  <w:style w:type="character" w:customStyle="1" w:styleId="Heading2Char">
    <w:name w:val="Heading 2 Char"/>
    <w:basedOn w:val="DefaultParagraphFont"/>
    <w:link w:val="Heading2"/>
    <w:uiPriority w:val="9"/>
    <w:semiHidden/>
    <w:rsid w:val="00CD59E9"/>
    <w:rPr>
      <w:rFonts w:asciiTheme="majorHAnsi" w:eastAsiaTheme="majorEastAsia" w:hAnsiTheme="majorHAnsi" w:cstheme="majorBidi"/>
      <w:color w:val="B43412" w:themeColor="accent1" w:themeShade="BF"/>
      <w:sz w:val="26"/>
      <w:szCs w:val="26"/>
    </w:rPr>
  </w:style>
  <w:style w:type="paragraph" w:customStyle="1" w:styleId="trt0xe">
    <w:name w:val="trt0xe"/>
    <w:basedOn w:val="Normal"/>
    <w:rsid w:val="00C75D53"/>
    <w:pPr>
      <w:spacing w:before="100" w:beforeAutospacing="1" w:after="100" w:afterAutospacing="1"/>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4603BD"/>
    <w:rPr>
      <w:sz w:val="20"/>
      <w:szCs w:val="20"/>
    </w:rPr>
  </w:style>
  <w:style w:type="character" w:customStyle="1" w:styleId="FootnoteTextChar">
    <w:name w:val="Footnote Text Char"/>
    <w:basedOn w:val="DefaultParagraphFont"/>
    <w:link w:val="FootnoteText"/>
    <w:uiPriority w:val="99"/>
    <w:semiHidden/>
    <w:rsid w:val="004603BD"/>
    <w:rPr>
      <w:sz w:val="20"/>
      <w:szCs w:val="20"/>
    </w:rPr>
  </w:style>
  <w:style w:type="character" w:styleId="FootnoteReference">
    <w:name w:val="footnote reference"/>
    <w:basedOn w:val="DefaultParagraphFont"/>
    <w:uiPriority w:val="99"/>
    <w:semiHidden/>
    <w:unhideWhenUsed/>
    <w:rsid w:val="004603BD"/>
    <w:rPr>
      <w:vertAlign w:val="superscript"/>
    </w:rPr>
  </w:style>
  <w:style w:type="paragraph" w:styleId="NormalWeb">
    <w:name w:val="Normal (Web)"/>
    <w:basedOn w:val="Normal"/>
    <w:uiPriority w:val="99"/>
    <w:semiHidden/>
    <w:unhideWhenUsed/>
    <w:rsid w:val="004A61E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1B8F"/>
    <w:rPr>
      <w:color w:val="CC9900" w:themeColor="hyperlink"/>
      <w:u w:val="single"/>
    </w:rPr>
  </w:style>
  <w:style w:type="character" w:styleId="UnresolvedMention">
    <w:name w:val="Unresolved Mention"/>
    <w:basedOn w:val="DefaultParagraphFont"/>
    <w:uiPriority w:val="99"/>
    <w:semiHidden/>
    <w:unhideWhenUsed/>
    <w:rsid w:val="00721B8F"/>
    <w:rPr>
      <w:color w:val="605E5C"/>
      <w:shd w:val="clear" w:color="auto" w:fill="E1DFDD"/>
    </w:rPr>
  </w:style>
  <w:style w:type="character" w:customStyle="1" w:styleId="a">
    <w:name w:val="_"/>
    <w:basedOn w:val="DefaultParagraphFont"/>
    <w:rsid w:val="003C4A12"/>
  </w:style>
  <w:style w:type="character" w:customStyle="1" w:styleId="ff4">
    <w:name w:val="ff4"/>
    <w:basedOn w:val="DefaultParagraphFont"/>
    <w:rsid w:val="003C4A12"/>
  </w:style>
  <w:style w:type="character" w:customStyle="1" w:styleId="fs0">
    <w:name w:val="fs0"/>
    <w:basedOn w:val="DefaultParagraphFont"/>
    <w:rsid w:val="003C4A12"/>
  </w:style>
  <w:style w:type="character" w:customStyle="1" w:styleId="Heading4Char">
    <w:name w:val="Heading 4 Char"/>
    <w:basedOn w:val="DefaultParagraphFont"/>
    <w:link w:val="Heading4"/>
    <w:uiPriority w:val="9"/>
    <w:semiHidden/>
    <w:rsid w:val="008B74E3"/>
    <w:rPr>
      <w:rFonts w:asciiTheme="majorHAnsi" w:eastAsiaTheme="majorEastAsia" w:hAnsiTheme="majorHAnsi" w:cstheme="majorBidi"/>
      <w:i/>
      <w:iCs/>
      <w:color w:val="B43412"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1164">
      <w:bodyDiv w:val="1"/>
      <w:marLeft w:val="0"/>
      <w:marRight w:val="0"/>
      <w:marTop w:val="0"/>
      <w:marBottom w:val="0"/>
      <w:divBdr>
        <w:top w:val="none" w:sz="0" w:space="0" w:color="auto"/>
        <w:left w:val="none" w:sz="0" w:space="0" w:color="auto"/>
        <w:bottom w:val="none" w:sz="0" w:space="0" w:color="auto"/>
        <w:right w:val="none" w:sz="0" w:space="0" w:color="auto"/>
      </w:divBdr>
    </w:div>
    <w:div w:id="37319497">
      <w:bodyDiv w:val="1"/>
      <w:marLeft w:val="0"/>
      <w:marRight w:val="0"/>
      <w:marTop w:val="0"/>
      <w:marBottom w:val="0"/>
      <w:divBdr>
        <w:top w:val="none" w:sz="0" w:space="0" w:color="auto"/>
        <w:left w:val="none" w:sz="0" w:space="0" w:color="auto"/>
        <w:bottom w:val="none" w:sz="0" w:space="0" w:color="auto"/>
        <w:right w:val="none" w:sz="0" w:space="0" w:color="auto"/>
      </w:divBdr>
    </w:div>
    <w:div w:id="57673685">
      <w:bodyDiv w:val="1"/>
      <w:marLeft w:val="0"/>
      <w:marRight w:val="0"/>
      <w:marTop w:val="0"/>
      <w:marBottom w:val="0"/>
      <w:divBdr>
        <w:top w:val="none" w:sz="0" w:space="0" w:color="auto"/>
        <w:left w:val="none" w:sz="0" w:space="0" w:color="auto"/>
        <w:bottom w:val="none" w:sz="0" w:space="0" w:color="auto"/>
        <w:right w:val="none" w:sz="0" w:space="0" w:color="auto"/>
      </w:divBdr>
      <w:divsChild>
        <w:div w:id="28386214">
          <w:marLeft w:val="0"/>
          <w:marRight w:val="0"/>
          <w:marTop w:val="0"/>
          <w:marBottom w:val="0"/>
          <w:divBdr>
            <w:top w:val="none" w:sz="0" w:space="0" w:color="auto"/>
            <w:left w:val="none" w:sz="0" w:space="0" w:color="auto"/>
            <w:bottom w:val="none" w:sz="0" w:space="0" w:color="auto"/>
            <w:right w:val="none" w:sz="0" w:space="0" w:color="auto"/>
          </w:divBdr>
        </w:div>
        <w:div w:id="400521492">
          <w:marLeft w:val="0"/>
          <w:marRight w:val="0"/>
          <w:marTop w:val="0"/>
          <w:marBottom w:val="0"/>
          <w:divBdr>
            <w:top w:val="none" w:sz="0" w:space="0" w:color="auto"/>
            <w:left w:val="none" w:sz="0" w:space="0" w:color="auto"/>
            <w:bottom w:val="none" w:sz="0" w:space="0" w:color="auto"/>
            <w:right w:val="none" w:sz="0" w:space="0" w:color="auto"/>
          </w:divBdr>
        </w:div>
        <w:div w:id="656230825">
          <w:marLeft w:val="0"/>
          <w:marRight w:val="0"/>
          <w:marTop w:val="0"/>
          <w:marBottom w:val="0"/>
          <w:divBdr>
            <w:top w:val="none" w:sz="0" w:space="0" w:color="auto"/>
            <w:left w:val="none" w:sz="0" w:space="0" w:color="auto"/>
            <w:bottom w:val="none" w:sz="0" w:space="0" w:color="auto"/>
            <w:right w:val="none" w:sz="0" w:space="0" w:color="auto"/>
          </w:divBdr>
        </w:div>
        <w:div w:id="134955375">
          <w:marLeft w:val="0"/>
          <w:marRight w:val="0"/>
          <w:marTop w:val="0"/>
          <w:marBottom w:val="0"/>
          <w:divBdr>
            <w:top w:val="none" w:sz="0" w:space="0" w:color="auto"/>
            <w:left w:val="none" w:sz="0" w:space="0" w:color="auto"/>
            <w:bottom w:val="none" w:sz="0" w:space="0" w:color="auto"/>
            <w:right w:val="none" w:sz="0" w:space="0" w:color="auto"/>
          </w:divBdr>
        </w:div>
        <w:div w:id="1816951457">
          <w:marLeft w:val="0"/>
          <w:marRight w:val="0"/>
          <w:marTop w:val="0"/>
          <w:marBottom w:val="0"/>
          <w:divBdr>
            <w:top w:val="none" w:sz="0" w:space="0" w:color="auto"/>
            <w:left w:val="none" w:sz="0" w:space="0" w:color="auto"/>
            <w:bottom w:val="none" w:sz="0" w:space="0" w:color="auto"/>
            <w:right w:val="none" w:sz="0" w:space="0" w:color="auto"/>
          </w:divBdr>
        </w:div>
        <w:div w:id="705519695">
          <w:marLeft w:val="0"/>
          <w:marRight w:val="0"/>
          <w:marTop w:val="0"/>
          <w:marBottom w:val="0"/>
          <w:divBdr>
            <w:top w:val="none" w:sz="0" w:space="0" w:color="auto"/>
            <w:left w:val="none" w:sz="0" w:space="0" w:color="auto"/>
            <w:bottom w:val="none" w:sz="0" w:space="0" w:color="auto"/>
            <w:right w:val="none" w:sz="0" w:space="0" w:color="auto"/>
          </w:divBdr>
        </w:div>
        <w:div w:id="1583485803">
          <w:marLeft w:val="0"/>
          <w:marRight w:val="0"/>
          <w:marTop w:val="0"/>
          <w:marBottom w:val="0"/>
          <w:divBdr>
            <w:top w:val="none" w:sz="0" w:space="0" w:color="auto"/>
            <w:left w:val="none" w:sz="0" w:space="0" w:color="auto"/>
            <w:bottom w:val="none" w:sz="0" w:space="0" w:color="auto"/>
            <w:right w:val="none" w:sz="0" w:space="0" w:color="auto"/>
          </w:divBdr>
        </w:div>
      </w:divsChild>
    </w:div>
    <w:div w:id="101847150">
      <w:bodyDiv w:val="1"/>
      <w:marLeft w:val="0"/>
      <w:marRight w:val="0"/>
      <w:marTop w:val="0"/>
      <w:marBottom w:val="0"/>
      <w:divBdr>
        <w:top w:val="none" w:sz="0" w:space="0" w:color="auto"/>
        <w:left w:val="none" w:sz="0" w:space="0" w:color="auto"/>
        <w:bottom w:val="none" w:sz="0" w:space="0" w:color="auto"/>
        <w:right w:val="none" w:sz="0" w:space="0" w:color="auto"/>
      </w:divBdr>
    </w:div>
    <w:div w:id="147670870">
      <w:bodyDiv w:val="1"/>
      <w:marLeft w:val="0"/>
      <w:marRight w:val="0"/>
      <w:marTop w:val="0"/>
      <w:marBottom w:val="0"/>
      <w:divBdr>
        <w:top w:val="none" w:sz="0" w:space="0" w:color="auto"/>
        <w:left w:val="none" w:sz="0" w:space="0" w:color="auto"/>
        <w:bottom w:val="none" w:sz="0" w:space="0" w:color="auto"/>
        <w:right w:val="none" w:sz="0" w:space="0" w:color="auto"/>
      </w:divBdr>
    </w:div>
    <w:div w:id="337275951">
      <w:bodyDiv w:val="1"/>
      <w:marLeft w:val="0"/>
      <w:marRight w:val="0"/>
      <w:marTop w:val="0"/>
      <w:marBottom w:val="0"/>
      <w:divBdr>
        <w:top w:val="none" w:sz="0" w:space="0" w:color="auto"/>
        <w:left w:val="none" w:sz="0" w:space="0" w:color="auto"/>
        <w:bottom w:val="none" w:sz="0" w:space="0" w:color="auto"/>
        <w:right w:val="none" w:sz="0" w:space="0" w:color="auto"/>
      </w:divBdr>
      <w:divsChild>
        <w:div w:id="1272006711">
          <w:marLeft w:val="0"/>
          <w:marRight w:val="0"/>
          <w:marTop w:val="0"/>
          <w:marBottom w:val="0"/>
          <w:divBdr>
            <w:top w:val="none" w:sz="0" w:space="0" w:color="auto"/>
            <w:left w:val="none" w:sz="0" w:space="0" w:color="auto"/>
            <w:bottom w:val="none" w:sz="0" w:space="0" w:color="auto"/>
            <w:right w:val="none" w:sz="0" w:space="0" w:color="auto"/>
          </w:divBdr>
        </w:div>
      </w:divsChild>
    </w:div>
    <w:div w:id="352612086">
      <w:bodyDiv w:val="1"/>
      <w:marLeft w:val="0"/>
      <w:marRight w:val="0"/>
      <w:marTop w:val="0"/>
      <w:marBottom w:val="0"/>
      <w:divBdr>
        <w:top w:val="none" w:sz="0" w:space="0" w:color="auto"/>
        <w:left w:val="none" w:sz="0" w:space="0" w:color="auto"/>
        <w:bottom w:val="none" w:sz="0" w:space="0" w:color="auto"/>
        <w:right w:val="none" w:sz="0" w:space="0" w:color="auto"/>
      </w:divBdr>
    </w:div>
    <w:div w:id="379595654">
      <w:bodyDiv w:val="1"/>
      <w:marLeft w:val="0"/>
      <w:marRight w:val="0"/>
      <w:marTop w:val="0"/>
      <w:marBottom w:val="0"/>
      <w:divBdr>
        <w:top w:val="none" w:sz="0" w:space="0" w:color="auto"/>
        <w:left w:val="none" w:sz="0" w:space="0" w:color="auto"/>
        <w:bottom w:val="none" w:sz="0" w:space="0" w:color="auto"/>
        <w:right w:val="none" w:sz="0" w:space="0" w:color="auto"/>
      </w:divBdr>
    </w:div>
    <w:div w:id="464935554">
      <w:bodyDiv w:val="1"/>
      <w:marLeft w:val="0"/>
      <w:marRight w:val="0"/>
      <w:marTop w:val="0"/>
      <w:marBottom w:val="0"/>
      <w:divBdr>
        <w:top w:val="none" w:sz="0" w:space="0" w:color="auto"/>
        <w:left w:val="none" w:sz="0" w:space="0" w:color="auto"/>
        <w:bottom w:val="none" w:sz="0" w:space="0" w:color="auto"/>
        <w:right w:val="none" w:sz="0" w:space="0" w:color="auto"/>
      </w:divBdr>
    </w:div>
    <w:div w:id="498423937">
      <w:bodyDiv w:val="1"/>
      <w:marLeft w:val="0"/>
      <w:marRight w:val="0"/>
      <w:marTop w:val="0"/>
      <w:marBottom w:val="0"/>
      <w:divBdr>
        <w:top w:val="none" w:sz="0" w:space="0" w:color="auto"/>
        <w:left w:val="none" w:sz="0" w:space="0" w:color="auto"/>
        <w:bottom w:val="none" w:sz="0" w:space="0" w:color="auto"/>
        <w:right w:val="none" w:sz="0" w:space="0" w:color="auto"/>
      </w:divBdr>
      <w:divsChild>
        <w:div w:id="1832136988">
          <w:marLeft w:val="0"/>
          <w:marRight w:val="0"/>
          <w:marTop w:val="0"/>
          <w:marBottom w:val="0"/>
          <w:divBdr>
            <w:top w:val="none" w:sz="0" w:space="0" w:color="auto"/>
            <w:left w:val="none" w:sz="0" w:space="0" w:color="auto"/>
            <w:bottom w:val="none" w:sz="0" w:space="0" w:color="auto"/>
            <w:right w:val="none" w:sz="0" w:space="0" w:color="auto"/>
          </w:divBdr>
        </w:div>
        <w:div w:id="186255249">
          <w:marLeft w:val="0"/>
          <w:marRight w:val="0"/>
          <w:marTop w:val="0"/>
          <w:marBottom w:val="0"/>
          <w:divBdr>
            <w:top w:val="none" w:sz="0" w:space="0" w:color="auto"/>
            <w:left w:val="none" w:sz="0" w:space="0" w:color="auto"/>
            <w:bottom w:val="none" w:sz="0" w:space="0" w:color="auto"/>
            <w:right w:val="none" w:sz="0" w:space="0" w:color="auto"/>
          </w:divBdr>
        </w:div>
        <w:div w:id="1350985833">
          <w:marLeft w:val="0"/>
          <w:marRight w:val="0"/>
          <w:marTop w:val="0"/>
          <w:marBottom w:val="0"/>
          <w:divBdr>
            <w:top w:val="none" w:sz="0" w:space="0" w:color="auto"/>
            <w:left w:val="none" w:sz="0" w:space="0" w:color="auto"/>
            <w:bottom w:val="none" w:sz="0" w:space="0" w:color="auto"/>
            <w:right w:val="none" w:sz="0" w:space="0" w:color="auto"/>
          </w:divBdr>
        </w:div>
      </w:divsChild>
    </w:div>
    <w:div w:id="531502274">
      <w:bodyDiv w:val="1"/>
      <w:marLeft w:val="0"/>
      <w:marRight w:val="0"/>
      <w:marTop w:val="0"/>
      <w:marBottom w:val="0"/>
      <w:divBdr>
        <w:top w:val="none" w:sz="0" w:space="0" w:color="auto"/>
        <w:left w:val="none" w:sz="0" w:space="0" w:color="auto"/>
        <w:bottom w:val="none" w:sz="0" w:space="0" w:color="auto"/>
        <w:right w:val="none" w:sz="0" w:space="0" w:color="auto"/>
      </w:divBdr>
    </w:div>
    <w:div w:id="678578896">
      <w:bodyDiv w:val="1"/>
      <w:marLeft w:val="0"/>
      <w:marRight w:val="0"/>
      <w:marTop w:val="0"/>
      <w:marBottom w:val="0"/>
      <w:divBdr>
        <w:top w:val="none" w:sz="0" w:space="0" w:color="auto"/>
        <w:left w:val="none" w:sz="0" w:space="0" w:color="auto"/>
        <w:bottom w:val="none" w:sz="0" w:space="0" w:color="auto"/>
        <w:right w:val="none" w:sz="0" w:space="0" w:color="auto"/>
      </w:divBdr>
    </w:div>
    <w:div w:id="774254354">
      <w:bodyDiv w:val="1"/>
      <w:marLeft w:val="0"/>
      <w:marRight w:val="0"/>
      <w:marTop w:val="0"/>
      <w:marBottom w:val="0"/>
      <w:divBdr>
        <w:top w:val="none" w:sz="0" w:space="0" w:color="auto"/>
        <w:left w:val="none" w:sz="0" w:space="0" w:color="auto"/>
        <w:bottom w:val="none" w:sz="0" w:space="0" w:color="auto"/>
        <w:right w:val="none" w:sz="0" w:space="0" w:color="auto"/>
      </w:divBdr>
      <w:divsChild>
        <w:div w:id="410465165">
          <w:marLeft w:val="0"/>
          <w:marRight w:val="0"/>
          <w:marTop w:val="0"/>
          <w:marBottom w:val="0"/>
          <w:divBdr>
            <w:top w:val="none" w:sz="0" w:space="0" w:color="auto"/>
            <w:left w:val="none" w:sz="0" w:space="0" w:color="auto"/>
            <w:bottom w:val="none" w:sz="0" w:space="0" w:color="auto"/>
            <w:right w:val="none" w:sz="0" w:space="0" w:color="auto"/>
          </w:divBdr>
        </w:div>
        <w:div w:id="764963313">
          <w:marLeft w:val="0"/>
          <w:marRight w:val="0"/>
          <w:marTop w:val="0"/>
          <w:marBottom w:val="0"/>
          <w:divBdr>
            <w:top w:val="none" w:sz="0" w:space="0" w:color="auto"/>
            <w:left w:val="none" w:sz="0" w:space="0" w:color="auto"/>
            <w:bottom w:val="none" w:sz="0" w:space="0" w:color="auto"/>
            <w:right w:val="none" w:sz="0" w:space="0" w:color="auto"/>
          </w:divBdr>
        </w:div>
        <w:div w:id="1594166560">
          <w:marLeft w:val="0"/>
          <w:marRight w:val="0"/>
          <w:marTop w:val="0"/>
          <w:marBottom w:val="0"/>
          <w:divBdr>
            <w:top w:val="none" w:sz="0" w:space="0" w:color="auto"/>
            <w:left w:val="none" w:sz="0" w:space="0" w:color="auto"/>
            <w:bottom w:val="none" w:sz="0" w:space="0" w:color="auto"/>
            <w:right w:val="none" w:sz="0" w:space="0" w:color="auto"/>
          </w:divBdr>
        </w:div>
        <w:div w:id="499472610">
          <w:marLeft w:val="0"/>
          <w:marRight w:val="0"/>
          <w:marTop w:val="0"/>
          <w:marBottom w:val="0"/>
          <w:divBdr>
            <w:top w:val="none" w:sz="0" w:space="0" w:color="auto"/>
            <w:left w:val="none" w:sz="0" w:space="0" w:color="auto"/>
            <w:bottom w:val="none" w:sz="0" w:space="0" w:color="auto"/>
            <w:right w:val="none" w:sz="0" w:space="0" w:color="auto"/>
          </w:divBdr>
        </w:div>
        <w:div w:id="86851393">
          <w:marLeft w:val="0"/>
          <w:marRight w:val="0"/>
          <w:marTop w:val="0"/>
          <w:marBottom w:val="0"/>
          <w:divBdr>
            <w:top w:val="none" w:sz="0" w:space="0" w:color="auto"/>
            <w:left w:val="none" w:sz="0" w:space="0" w:color="auto"/>
            <w:bottom w:val="none" w:sz="0" w:space="0" w:color="auto"/>
            <w:right w:val="none" w:sz="0" w:space="0" w:color="auto"/>
          </w:divBdr>
        </w:div>
        <w:div w:id="822432544">
          <w:marLeft w:val="0"/>
          <w:marRight w:val="0"/>
          <w:marTop w:val="0"/>
          <w:marBottom w:val="0"/>
          <w:divBdr>
            <w:top w:val="none" w:sz="0" w:space="0" w:color="auto"/>
            <w:left w:val="none" w:sz="0" w:space="0" w:color="auto"/>
            <w:bottom w:val="none" w:sz="0" w:space="0" w:color="auto"/>
            <w:right w:val="none" w:sz="0" w:space="0" w:color="auto"/>
          </w:divBdr>
        </w:div>
        <w:div w:id="392849163">
          <w:marLeft w:val="0"/>
          <w:marRight w:val="0"/>
          <w:marTop w:val="0"/>
          <w:marBottom w:val="0"/>
          <w:divBdr>
            <w:top w:val="none" w:sz="0" w:space="0" w:color="auto"/>
            <w:left w:val="none" w:sz="0" w:space="0" w:color="auto"/>
            <w:bottom w:val="none" w:sz="0" w:space="0" w:color="auto"/>
            <w:right w:val="none" w:sz="0" w:space="0" w:color="auto"/>
          </w:divBdr>
        </w:div>
      </w:divsChild>
    </w:div>
    <w:div w:id="977565546">
      <w:bodyDiv w:val="1"/>
      <w:marLeft w:val="0"/>
      <w:marRight w:val="0"/>
      <w:marTop w:val="0"/>
      <w:marBottom w:val="0"/>
      <w:divBdr>
        <w:top w:val="none" w:sz="0" w:space="0" w:color="auto"/>
        <w:left w:val="none" w:sz="0" w:space="0" w:color="auto"/>
        <w:bottom w:val="none" w:sz="0" w:space="0" w:color="auto"/>
        <w:right w:val="none" w:sz="0" w:space="0" w:color="auto"/>
      </w:divBdr>
    </w:div>
    <w:div w:id="1061634481">
      <w:bodyDiv w:val="1"/>
      <w:marLeft w:val="0"/>
      <w:marRight w:val="0"/>
      <w:marTop w:val="0"/>
      <w:marBottom w:val="0"/>
      <w:divBdr>
        <w:top w:val="none" w:sz="0" w:space="0" w:color="auto"/>
        <w:left w:val="none" w:sz="0" w:space="0" w:color="auto"/>
        <w:bottom w:val="none" w:sz="0" w:space="0" w:color="auto"/>
        <w:right w:val="none" w:sz="0" w:space="0" w:color="auto"/>
      </w:divBdr>
    </w:div>
    <w:div w:id="1087846897">
      <w:bodyDiv w:val="1"/>
      <w:marLeft w:val="0"/>
      <w:marRight w:val="0"/>
      <w:marTop w:val="0"/>
      <w:marBottom w:val="0"/>
      <w:divBdr>
        <w:top w:val="none" w:sz="0" w:space="0" w:color="auto"/>
        <w:left w:val="none" w:sz="0" w:space="0" w:color="auto"/>
        <w:bottom w:val="none" w:sz="0" w:space="0" w:color="auto"/>
        <w:right w:val="none" w:sz="0" w:space="0" w:color="auto"/>
      </w:divBdr>
      <w:divsChild>
        <w:div w:id="1176378972">
          <w:marLeft w:val="0"/>
          <w:marRight w:val="0"/>
          <w:marTop w:val="0"/>
          <w:marBottom w:val="0"/>
          <w:divBdr>
            <w:top w:val="none" w:sz="0" w:space="0" w:color="auto"/>
            <w:left w:val="none" w:sz="0" w:space="0" w:color="auto"/>
            <w:bottom w:val="none" w:sz="0" w:space="0" w:color="auto"/>
            <w:right w:val="none" w:sz="0" w:space="0" w:color="auto"/>
          </w:divBdr>
        </w:div>
      </w:divsChild>
    </w:div>
    <w:div w:id="1126856006">
      <w:bodyDiv w:val="1"/>
      <w:marLeft w:val="0"/>
      <w:marRight w:val="0"/>
      <w:marTop w:val="0"/>
      <w:marBottom w:val="0"/>
      <w:divBdr>
        <w:top w:val="none" w:sz="0" w:space="0" w:color="auto"/>
        <w:left w:val="none" w:sz="0" w:space="0" w:color="auto"/>
        <w:bottom w:val="none" w:sz="0" w:space="0" w:color="auto"/>
        <w:right w:val="none" w:sz="0" w:space="0" w:color="auto"/>
      </w:divBdr>
    </w:div>
    <w:div w:id="1175339812">
      <w:bodyDiv w:val="1"/>
      <w:marLeft w:val="0"/>
      <w:marRight w:val="0"/>
      <w:marTop w:val="0"/>
      <w:marBottom w:val="0"/>
      <w:divBdr>
        <w:top w:val="none" w:sz="0" w:space="0" w:color="auto"/>
        <w:left w:val="none" w:sz="0" w:space="0" w:color="auto"/>
        <w:bottom w:val="none" w:sz="0" w:space="0" w:color="auto"/>
        <w:right w:val="none" w:sz="0" w:space="0" w:color="auto"/>
      </w:divBdr>
    </w:div>
    <w:div w:id="1550073271">
      <w:bodyDiv w:val="1"/>
      <w:marLeft w:val="0"/>
      <w:marRight w:val="0"/>
      <w:marTop w:val="0"/>
      <w:marBottom w:val="0"/>
      <w:divBdr>
        <w:top w:val="none" w:sz="0" w:space="0" w:color="auto"/>
        <w:left w:val="none" w:sz="0" w:space="0" w:color="auto"/>
        <w:bottom w:val="none" w:sz="0" w:space="0" w:color="auto"/>
        <w:right w:val="none" w:sz="0" w:space="0" w:color="auto"/>
      </w:divBdr>
      <w:divsChild>
        <w:div w:id="1498884461">
          <w:marLeft w:val="0"/>
          <w:marRight w:val="0"/>
          <w:marTop w:val="0"/>
          <w:marBottom w:val="0"/>
          <w:divBdr>
            <w:top w:val="none" w:sz="0" w:space="0" w:color="auto"/>
            <w:left w:val="none" w:sz="0" w:space="0" w:color="auto"/>
            <w:bottom w:val="none" w:sz="0" w:space="0" w:color="auto"/>
            <w:right w:val="none" w:sz="0" w:space="0" w:color="auto"/>
          </w:divBdr>
        </w:div>
        <w:div w:id="1302543314">
          <w:marLeft w:val="0"/>
          <w:marRight w:val="0"/>
          <w:marTop w:val="0"/>
          <w:marBottom w:val="0"/>
          <w:divBdr>
            <w:top w:val="none" w:sz="0" w:space="0" w:color="auto"/>
            <w:left w:val="none" w:sz="0" w:space="0" w:color="auto"/>
            <w:bottom w:val="none" w:sz="0" w:space="0" w:color="auto"/>
            <w:right w:val="none" w:sz="0" w:space="0" w:color="auto"/>
          </w:divBdr>
        </w:div>
        <w:div w:id="277225116">
          <w:marLeft w:val="0"/>
          <w:marRight w:val="0"/>
          <w:marTop w:val="0"/>
          <w:marBottom w:val="0"/>
          <w:divBdr>
            <w:top w:val="none" w:sz="0" w:space="0" w:color="auto"/>
            <w:left w:val="none" w:sz="0" w:space="0" w:color="auto"/>
            <w:bottom w:val="none" w:sz="0" w:space="0" w:color="auto"/>
            <w:right w:val="none" w:sz="0" w:space="0" w:color="auto"/>
          </w:divBdr>
        </w:div>
        <w:div w:id="1163010525">
          <w:marLeft w:val="0"/>
          <w:marRight w:val="0"/>
          <w:marTop w:val="0"/>
          <w:marBottom w:val="0"/>
          <w:divBdr>
            <w:top w:val="none" w:sz="0" w:space="0" w:color="auto"/>
            <w:left w:val="none" w:sz="0" w:space="0" w:color="auto"/>
            <w:bottom w:val="none" w:sz="0" w:space="0" w:color="auto"/>
            <w:right w:val="none" w:sz="0" w:space="0" w:color="auto"/>
          </w:divBdr>
        </w:div>
        <w:div w:id="1052582998">
          <w:marLeft w:val="0"/>
          <w:marRight w:val="0"/>
          <w:marTop w:val="0"/>
          <w:marBottom w:val="0"/>
          <w:divBdr>
            <w:top w:val="none" w:sz="0" w:space="0" w:color="auto"/>
            <w:left w:val="none" w:sz="0" w:space="0" w:color="auto"/>
            <w:bottom w:val="none" w:sz="0" w:space="0" w:color="auto"/>
            <w:right w:val="none" w:sz="0" w:space="0" w:color="auto"/>
          </w:divBdr>
        </w:div>
        <w:div w:id="2090300416">
          <w:marLeft w:val="0"/>
          <w:marRight w:val="0"/>
          <w:marTop w:val="0"/>
          <w:marBottom w:val="0"/>
          <w:divBdr>
            <w:top w:val="none" w:sz="0" w:space="0" w:color="auto"/>
            <w:left w:val="none" w:sz="0" w:space="0" w:color="auto"/>
            <w:bottom w:val="none" w:sz="0" w:space="0" w:color="auto"/>
            <w:right w:val="none" w:sz="0" w:space="0" w:color="auto"/>
          </w:divBdr>
        </w:div>
        <w:div w:id="1465807345">
          <w:marLeft w:val="0"/>
          <w:marRight w:val="0"/>
          <w:marTop w:val="0"/>
          <w:marBottom w:val="0"/>
          <w:divBdr>
            <w:top w:val="none" w:sz="0" w:space="0" w:color="auto"/>
            <w:left w:val="none" w:sz="0" w:space="0" w:color="auto"/>
            <w:bottom w:val="none" w:sz="0" w:space="0" w:color="auto"/>
            <w:right w:val="none" w:sz="0" w:space="0" w:color="auto"/>
          </w:divBdr>
        </w:div>
      </w:divsChild>
    </w:div>
    <w:div w:id="1666594488">
      <w:bodyDiv w:val="1"/>
      <w:marLeft w:val="0"/>
      <w:marRight w:val="0"/>
      <w:marTop w:val="0"/>
      <w:marBottom w:val="0"/>
      <w:divBdr>
        <w:top w:val="none" w:sz="0" w:space="0" w:color="auto"/>
        <w:left w:val="none" w:sz="0" w:space="0" w:color="auto"/>
        <w:bottom w:val="none" w:sz="0" w:space="0" w:color="auto"/>
        <w:right w:val="none" w:sz="0" w:space="0" w:color="auto"/>
      </w:divBdr>
    </w:div>
    <w:div w:id="1800024890">
      <w:bodyDiv w:val="1"/>
      <w:marLeft w:val="0"/>
      <w:marRight w:val="0"/>
      <w:marTop w:val="0"/>
      <w:marBottom w:val="0"/>
      <w:divBdr>
        <w:top w:val="none" w:sz="0" w:space="0" w:color="auto"/>
        <w:left w:val="none" w:sz="0" w:space="0" w:color="auto"/>
        <w:bottom w:val="none" w:sz="0" w:space="0" w:color="auto"/>
        <w:right w:val="none" w:sz="0" w:space="0" w:color="auto"/>
      </w:divBdr>
    </w:div>
    <w:div w:id="205508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arch.ebscohost.com.ezproxy.csu.edu.au/login.aspx?direct=true&amp;db=bah&amp;AN=124189391&amp;site=ehost-liv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016/j.infsof.2018.06.014"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69CFE06A6C400FBAEA474E4F30E7CA"/>
        <w:category>
          <w:name w:val="General"/>
          <w:gallery w:val="placeholder"/>
        </w:category>
        <w:types>
          <w:type w:val="bbPlcHdr"/>
        </w:types>
        <w:behaviors>
          <w:behavior w:val="content"/>
        </w:behaviors>
        <w:guid w:val="{5D8E67DE-28E0-4236-BDCE-827510A7D492}"/>
      </w:docPartPr>
      <w:docPartBody>
        <w:p w:rsidR="00720D78" w:rsidRDefault="00F370E0">
          <w:pPr>
            <w:pStyle w:val="6569CFE06A6C400FBAEA474E4F30E7CA"/>
          </w:pPr>
          <w:r>
            <w:rPr>
              <w:color w:val="FFFFFF" w:themeColor="background1"/>
            </w:rPr>
            <w:t>[Author name]</w:t>
          </w:r>
        </w:p>
      </w:docPartBody>
    </w:docPart>
    <w:docPart>
      <w:docPartPr>
        <w:name w:val="12686090C6A14137BBF8B94358A2830B"/>
        <w:category>
          <w:name w:val="General"/>
          <w:gallery w:val="placeholder"/>
        </w:category>
        <w:types>
          <w:type w:val="bbPlcHdr"/>
        </w:types>
        <w:behaviors>
          <w:behavior w:val="content"/>
        </w:behaviors>
        <w:guid w:val="{1F56230E-9488-4C9C-A243-6C3937DF93F2}"/>
      </w:docPartPr>
      <w:docPartBody>
        <w:p w:rsidR="00720D78" w:rsidRDefault="00F370E0">
          <w:pPr>
            <w:pStyle w:val="12686090C6A14137BBF8B94358A2830B"/>
          </w:pPr>
          <w:r>
            <w:rPr>
              <w:color w:val="FFFFFF" w:themeColor="background1"/>
            </w:rPr>
            <w:t>[Date]</w:t>
          </w:r>
        </w:p>
      </w:docPartBody>
    </w:docPart>
    <w:docPart>
      <w:docPartPr>
        <w:name w:val="0F3D86D22BDA4CA68984E455489195FD"/>
        <w:category>
          <w:name w:val="General"/>
          <w:gallery w:val="placeholder"/>
        </w:category>
        <w:types>
          <w:type w:val="bbPlcHdr"/>
        </w:types>
        <w:behaviors>
          <w:behavior w:val="content"/>
        </w:behaviors>
        <w:guid w:val="{6C6AEB03-44D7-4E34-A0CA-4E1FE2AE2F37}"/>
      </w:docPartPr>
      <w:docPartBody>
        <w:p w:rsidR="00720D78" w:rsidRDefault="00F370E0">
          <w:pPr>
            <w:pStyle w:val="0F3D86D22BDA4CA68984E455489195FD"/>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26"/>
    <w:rsid w:val="002B3F0B"/>
    <w:rsid w:val="0036490C"/>
    <w:rsid w:val="00396387"/>
    <w:rsid w:val="003E3041"/>
    <w:rsid w:val="003F2C64"/>
    <w:rsid w:val="00443135"/>
    <w:rsid w:val="004B021E"/>
    <w:rsid w:val="004E1E1C"/>
    <w:rsid w:val="005259C7"/>
    <w:rsid w:val="006F1204"/>
    <w:rsid w:val="00720D78"/>
    <w:rsid w:val="007273A1"/>
    <w:rsid w:val="00755ACF"/>
    <w:rsid w:val="00765A05"/>
    <w:rsid w:val="0077280C"/>
    <w:rsid w:val="0085331D"/>
    <w:rsid w:val="008A3CD2"/>
    <w:rsid w:val="008E6B26"/>
    <w:rsid w:val="0091190B"/>
    <w:rsid w:val="00A755E7"/>
    <w:rsid w:val="00AD216C"/>
    <w:rsid w:val="00E014D0"/>
    <w:rsid w:val="00E16297"/>
    <w:rsid w:val="00E47303"/>
    <w:rsid w:val="00F370E0"/>
    <w:rsid w:val="00F64AE5"/>
    <w:rsid w:val="00FC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69CFE06A6C400FBAEA474E4F30E7CA">
    <w:name w:val="6569CFE06A6C400FBAEA474E4F30E7CA"/>
  </w:style>
  <w:style w:type="paragraph" w:customStyle="1" w:styleId="12686090C6A14137BBF8B94358A2830B">
    <w:name w:val="12686090C6A14137BBF8B94358A2830B"/>
  </w:style>
  <w:style w:type="paragraph" w:customStyle="1" w:styleId="0F3D86D22BDA4CA68984E455489195FD">
    <w:name w:val="0F3D86D22BDA4CA68984E455489195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A400E6-C8EB-4B33-B54A-CF0164081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7</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System Vision Document</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Vision Document</dc:title>
  <dc:subject>Lecturer: AMMARA KHAN</dc:subject>
  <dc:creator>RS  MUKESH KUMAR</dc:creator>
  <cp:keywords/>
  <dc:description/>
  <cp:lastModifiedBy>Admin</cp:lastModifiedBy>
  <cp:revision>413</cp:revision>
  <cp:lastPrinted>2022-08-05T12:50:00Z</cp:lastPrinted>
  <dcterms:created xsi:type="dcterms:W3CDTF">2019-09-01T06:57:00Z</dcterms:created>
  <dcterms:modified xsi:type="dcterms:W3CDTF">2022-08-05T12:51:00Z</dcterms:modified>
  <cp:category>SYSTEM ANALYSIS AND DESIGN</cp:category>
</cp:coreProperties>
</file>